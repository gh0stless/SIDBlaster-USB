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05D7" w14:textId="77777777" w:rsidR="00000000" w:rsidRDefault="00CC5E58">
      <w:pPr>
        <w:pStyle w:val="Textkrper"/>
      </w:pPr>
      <w:r>
        <w:rPr>
          <w:rFonts w:ascii="Calibri Light" w:hAnsi="Calibri Light" w:cs="Calibri Light"/>
          <w:sz w:val="40"/>
        </w:rPr>
        <w:t>Aufbauanleitung S</w:t>
      </w:r>
      <w:r w:rsidR="00BA2AC2">
        <w:rPr>
          <w:rFonts w:ascii="Calibri Light" w:hAnsi="Calibri Light" w:cs="Calibri Light"/>
          <w:sz w:val="40"/>
        </w:rPr>
        <w:t>IDB</w:t>
      </w:r>
      <w:r>
        <w:rPr>
          <w:rFonts w:ascii="Calibri Light" w:hAnsi="Calibri Light" w:cs="Calibri Light"/>
          <w:sz w:val="40"/>
        </w:rPr>
        <w:t>laster-USB Tic</w:t>
      </w:r>
      <w:r w:rsidR="00BA2AC2">
        <w:rPr>
          <w:rFonts w:ascii="Calibri Light" w:hAnsi="Calibri Light" w:cs="Calibri Light"/>
          <w:sz w:val="40"/>
        </w:rPr>
        <w:t xml:space="preserve"> </w:t>
      </w:r>
      <w:r>
        <w:rPr>
          <w:rFonts w:ascii="Calibri Light" w:hAnsi="Calibri Light" w:cs="Calibri Light"/>
          <w:sz w:val="40"/>
        </w:rPr>
        <w:t>Tac Rev. 1.2</w:t>
      </w:r>
    </w:p>
    <w:p w14:paraId="1E4FDB74" w14:textId="77777777" w:rsidR="00000000" w:rsidRDefault="00CC5E58">
      <w:pPr>
        <w:pStyle w:val="Textkrper"/>
      </w:pPr>
    </w:p>
    <w:p w14:paraId="78A2BC84" w14:textId="77777777" w:rsidR="00000000" w:rsidRDefault="00CC5E58">
      <w:pPr>
        <w:pStyle w:val="Textkrper"/>
      </w:pPr>
      <w:r>
        <w:rPr>
          <w:rFonts w:ascii="Calibri" w:hAnsi="Calibri" w:cs="Calibri"/>
          <w:sz w:val="22"/>
        </w:rPr>
        <w:t>Zum Aufbau ist etwas Löterfahrung nötig. Unbedingt brauchen sie wahrscheinlich:</w:t>
      </w:r>
    </w:p>
    <w:p w14:paraId="162709D1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 xml:space="preserve">Lötstation mit </w:t>
      </w:r>
      <w:r>
        <w:rPr>
          <w:rFonts w:ascii="Calibri" w:hAnsi="Calibri" w:cs="Calibri"/>
        </w:rPr>
        <w:t xml:space="preserve">einer </w:t>
      </w:r>
      <w:r>
        <w:rPr>
          <w:rFonts w:ascii="Calibri" w:hAnsi="Calibri" w:cs="Calibri"/>
        </w:rPr>
        <w:t>normale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und </w:t>
      </w:r>
      <w:r>
        <w:rPr>
          <w:rFonts w:ascii="Calibri" w:hAnsi="Calibri" w:cs="Calibri"/>
        </w:rPr>
        <w:t xml:space="preserve">einer </w:t>
      </w:r>
      <w:r>
        <w:rPr>
          <w:rFonts w:ascii="Calibri" w:hAnsi="Calibri" w:cs="Calibri"/>
        </w:rPr>
        <w:t>spitze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Lötspitze</w:t>
      </w:r>
    </w:p>
    <w:p w14:paraId="72B0661F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Lupen-Arbeitsleuchte</w:t>
      </w:r>
    </w:p>
    <w:p w14:paraId="744AB33D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Flu</w:t>
      </w:r>
      <w:r>
        <w:rPr>
          <w:rFonts w:ascii="Calibri" w:hAnsi="Calibri" w:cs="Calibri"/>
        </w:rPr>
        <w:t>ss</w:t>
      </w:r>
      <w:r>
        <w:rPr>
          <w:rFonts w:ascii="Calibri" w:hAnsi="Calibri" w:cs="Calibri"/>
        </w:rPr>
        <w:t>mittelstift</w:t>
      </w:r>
    </w:p>
    <w:p w14:paraId="70CB0E4A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Pinzette(n)</w:t>
      </w:r>
    </w:p>
    <w:p w14:paraId="38F012B6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kleinen Seitenschnei</w:t>
      </w:r>
      <w:r>
        <w:rPr>
          <w:rFonts w:ascii="Calibri" w:hAnsi="Calibri" w:cs="Calibri"/>
        </w:rPr>
        <w:t>der</w:t>
      </w:r>
    </w:p>
    <w:p w14:paraId="6D0AA442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Isopropylalkohol</w:t>
      </w:r>
    </w:p>
    <w:p w14:paraId="4C4C7781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Pinsel</w:t>
      </w:r>
    </w:p>
    <w:p w14:paraId="2C916FB3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Messgerät</w:t>
      </w:r>
      <w:r w:rsidR="00B338F7">
        <w:rPr>
          <w:rFonts w:ascii="Calibri" w:hAnsi="Calibri" w:cs="Calibri"/>
        </w:rPr>
        <w:t xml:space="preserve"> (Multimeter)</w:t>
      </w:r>
    </w:p>
    <w:p w14:paraId="6276E5B7" w14:textId="77777777" w:rsidR="00000000" w:rsidRDefault="00CC5E58">
      <w:pPr>
        <w:pStyle w:val="Textkrper"/>
        <w:numPr>
          <w:ilvl w:val="0"/>
          <w:numId w:val="1"/>
        </w:numPr>
        <w:tabs>
          <w:tab w:val="left" w:pos="707"/>
        </w:tabs>
      </w:pPr>
      <w:r>
        <w:rPr>
          <w:rFonts w:ascii="Calibri" w:hAnsi="Calibri" w:cs="Calibri"/>
        </w:rPr>
        <w:t>Holz-Zahnstocher</w:t>
      </w:r>
    </w:p>
    <w:p w14:paraId="06578675" w14:textId="77777777" w:rsidR="00000000" w:rsidRDefault="00CC5E58">
      <w:pPr>
        <w:pStyle w:val="Textkrper"/>
      </w:pPr>
    </w:p>
    <w:p w14:paraId="66CDFC56" w14:textId="77777777" w:rsidR="00000000" w:rsidRDefault="00CC5E58">
      <w:pPr>
        <w:pStyle w:val="Textkrper"/>
      </w:pPr>
      <w:r>
        <w:t>Einzelne Arbeitsschritte:</w:t>
      </w:r>
    </w:p>
    <w:p w14:paraId="0756542D" w14:textId="77777777" w:rsidR="00000000" w:rsidRDefault="00CC5E58" w:rsidP="00DF35C9">
      <w:pPr>
        <w:pStyle w:val="Textkrper"/>
        <w:numPr>
          <w:ilvl w:val="0"/>
          <w:numId w:val="46"/>
        </w:numPr>
      </w:pPr>
      <w:bookmarkStart w:id="0" w:name="_GoBack"/>
      <w:bookmarkEnd w:id="0"/>
      <w:r>
        <w:rPr>
          <w:rFonts w:ascii="Calibri" w:hAnsi="Calibri" w:cs="Calibri"/>
        </w:rPr>
        <w:t>FT232 Chip bestücken (U2) folgende Pin</w:t>
      </w:r>
      <w:r w:rsidR="00BA2AC2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MÜSSEN verlötet sein: 1; 4; 5; 7; 12; 15; 16; 17; 18; 20; 21; 23; 25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  <w:t>Tipp</w:t>
      </w:r>
      <w:r>
        <w:rPr>
          <w:rFonts w:ascii="Calibri" w:hAnsi="Calibri" w:cs="Calibri"/>
          <w:sz w:val="22"/>
        </w:rPr>
        <w:t>: Im Anschluss mit einem Multimessgerät die richtige</w:t>
      </w:r>
      <w:r>
        <w:rPr>
          <w:rFonts w:ascii="Calibri" w:hAnsi="Calibri" w:cs="Calibri"/>
          <w:sz w:val="22"/>
        </w:rPr>
        <w:t xml:space="preserve">n Verbindungen laut Schaltplan prüfen ("durchklingeln"). </w:t>
      </w:r>
      <w:r>
        <w:rPr>
          <w:rFonts w:ascii="Calibri" w:hAnsi="Calibri" w:cs="Calibri"/>
          <w:sz w:val="22"/>
        </w:rPr>
        <w:br/>
      </w:r>
      <w:r>
        <w:rPr>
          <w:rFonts w:ascii="Calibri" w:hAnsi="Calibri" w:cs="Calibri"/>
          <w:b/>
          <w:sz w:val="22"/>
        </w:rPr>
        <w:t>Hinweis: Pin 26 (Test) soll für korrekten Betrieb auf Masse geschalten werden. Das wurde im Layout der Revision 1.2 vergessen. Brücken Sie deshalb Pin 25 mit Pin 26.</w:t>
      </w:r>
    </w:p>
    <w:p w14:paraId="15E7E92A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 xml:space="preserve">LEDs bestücken: </w:t>
      </w:r>
      <w:r>
        <w:rPr>
          <w:rFonts w:ascii="Calibri" w:hAnsi="Calibri" w:cs="Calibri"/>
          <w:sz w:val="22"/>
        </w:rPr>
        <w:t>D2: Blau; D3: Ro</w:t>
      </w:r>
      <w:r>
        <w:rPr>
          <w:rFonts w:ascii="Calibri" w:hAnsi="Calibri" w:cs="Calibri"/>
          <w:sz w:val="22"/>
        </w:rPr>
        <w:t>t; Markierung beachten!</w:t>
      </w:r>
    </w:p>
    <w:p w14:paraId="7CE8A72D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R1 und R2 bestücken, 270 Ohm</w:t>
      </w:r>
    </w:p>
    <w:p w14:paraId="04626F06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C1 bestücken, 10nF</w:t>
      </w:r>
    </w:p>
    <w:p w14:paraId="4F49EE74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 xml:space="preserve">U4 bestücken </w:t>
      </w:r>
      <w:r>
        <w:rPr>
          <w:rFonts w:ascii="Calibri" w:hAnsi="Calibri" w:cs="Calibri"/>
          <w:b/>
        </w:rPr>
        <w:t xml:space="preserve">Aufdruck: B6287G </w:t>
      </w:r>
      <w:r>
        <w:rPr>
          <w:rFonts w:ascii="Calibri" w:hAnsi="Calibri" w:cs="Calibri"/>
          <w:sz w:val="22"/>
        </w:rPr>
        <w:t>Achtung! U4 liegt um 180° gedreht zu U2</w:t>
      </w:r>
      <w:r>
        <w:t> </w:t>
      </w:r>
    </w:p>
    <w:p w14:paraId="624DB799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C3,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C4,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C2,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C21,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C5,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C6,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C7,</w:t>
      </w:r>
      <w:r w:rsidR="00BA2A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C20 bestücken, 100nF</w:t>
      </w:r>
    </w:p>
    <w:p w14:paraId="5A895228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R23 (18k) bestücken</w:t>
      </w:r>
    </w:p>
    <w:p w14:paraId="61219FBF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R22 (47k) bestücken</w:t>
      </w:r>
    </w:p>
    <w:p w14:paraId="61FA4CB5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R20 und R21 (1k) bestücken</w:t>
      </w:r>
    </w:p>
    <w:p w14:paraId="5A5DB24A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Spu</w:t>
      </w:r>
      <w:r>
        <w:rPr>
          <w:rFonts w:ascii="Calibri" w:hAnsi="Calibri" w:cs="Calibri"/>
        </w:rPr>
        <w:t>le (L2) auflöten, Tipp: Pads vorher verzinnen</w:t>
      </w:r>
    </w:p>
    <w:p w14:paraId="578DA85C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Diode D1 (SS26) verlöten</w:t>
      </w:r>
    </w:p>
    <w:p w14:paraId="7080A557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Platine säubern</w:t>
      </w:r>
    </w:p>
    <w:p w14:paraId="1253E53B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lastRenderedPageBreak/>
        <w:t>U1 auflöten, überschüssige Enden ab-zwacken</w:t>
      </w:r>
    </w:p>
    <w:p w14:paraId="378DCE31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USB-Buchse bestücken</w:t>
      </w:r>
    </w:p>
    <w:p w14:paraId="562C0BC3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C10, C11 (22uF), Polung beachten</w:t>
      </w:r>
    </w:p>
    <w:p w14:paraId="72CC0922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L1 bestücken</w:t>
      </w:r>
    </w:p>
    <w:p w14:paraId="188760A1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  <w:sz w:val="32"/>
        </w:rPr>
        <w:t>Test</w:t>
      </w:r>
      <w:r>
        <w:rPr>
          <w:rFonts w:ascii="Calibri" w:hAnsi="Calibri" w:cs="Calibri"/>
        </w:rPr>
        <w:t>: Stromquelle anschließen, blaue LED muss leuchten; Sp</w:t>
      </w:r>
      <w:r>
        <w:rPr>
          <w:rFonts w:ascii="Calibri" w:hAnsi="Calibri" w:cs="Calibri"/>
        </w:rPr>
        <w:t>annung messen zwischen Pin 14 (GND) und Pin 28 (+12V) von U3 (SID)</w:t>
      </w:r>
    </w:p>
    <w:p w14:paraId="1C92BCF5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IC-Sockel für SID: Mit Seitenschneider die Verbindungsstege raus-knipsen, verschleifen</w:t>
      </w:r>
    </w:p>
    <w:p w14:paraId="4467CCE2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Die zwei Teile des Sockels einlöten</w:t>
      </w:r>
    </w:p>
    <w:p w14:paraId="5D2BD7AF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JP1-JP6 bestücken</w:t>
      </w:r>
    </w:p>
    <w:p w14:paraId="75FE4FC1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SV1 und (optional) SV2 bestücken</w:t>
      </w:r>
    </w:p>
    <w:p w14:paraId="384690A1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  <w:sz w:val="32"/>
        </w:rPr>
        <w:t>Test:</w:t>
      </w:r>
      <w:r>
        <w:t xml:space="preserve"> </w:t>
      </w:r>
      <w:r>
        <w:rPr>
          <w:rFonts w:ascii="Calibri" w:hAnsi="Calibri" w:cs="Calibri"/>
        </w:rPr>
        <w:t>JP1 setze</w:t>
      </w:r>
      <w:r>
        <w:rPr>
          <w:rFonts w:ascii="Calibri" w:hAnsi="Calibri" w:cs="Calibri"/>
        </w:rPr>
        <w:t>n und noch mal Spannung am SID-Sockel messen (muss jetzt 9V sein)</w:t>
      </w:r>
    </w:p>
    <w:p w14:paraId="06275186" w14:textId="77777777" w:rsidR="006374AF" w:rsidRPr="006374AF" w:rsidRDefault="00CC5E58" w:rsidP="00DF35C9">
      <w:pPr>
        <w:pStyle w:val="Textkrper"/>
        <w:numPr>
          <w:ilvl w:val="0"/>
          <w:numId w:val="46"/>
        </w:numPr>
        <w:tabs>
          <w:tab w:val="left" w:pos="707"/>
        </w:tabs>
      </w:pPr>
      <w:r>
        <w:rPr>
          <w:rFonts w:ascii="Calibri" w:hAnsi="Calibri" w:cs="Calibri"/>
          <w:b/>
        </w:rPr>
        <w:t xml:space="preserve">FT232 Template </w:t>
      </w:r>
      <w:r w:rsidR="00BA2AC2">
        <w:rPr>
          <w:rFonts w:ascii="Calibri" w:hAnsi="Calibri" w:cs="Calibri"/>
          <w:b/>
        </w:rPr>
        <w:t>programmieren</w:t>
      </w:r>
      <w:r>
        <w:rPr>
          <w:rFonts w:ascii="Calibri" w:hAnsi="Calibri" w:cs="Calibri"/>
          <w:b/>
        </w:rPr>
        <w:t>:</w:t>
      </w:r>
      <w:r>
        <w:t xml:space="preserve">  </w:t>
      </w:r>
      <w:r>
        <w:rPr>
          <w:rFonts w:ascii="Calibri" w:hAnsi="Calibri" w:cs="Calibri"/>
          <w:sz w:val="22"/>
        </w:rPr>
        <w:t>Man braucht das Softwaretool "FT</w:t>
      </w:r>
      <w:r w:rsidR="00BA2AC2">
        <w:rPr>
          <w:rFonts w:ascii="Calibri" w:hAnsi="Calibri" w:cs="Calibri"/>
          <w:sz w:val="22"/>
        </w:rPr>
        <w:t>_</w:t>
      </w:r>
      <w:r>
        <w:rPr>
          <w:rFonts w:ascii="Calibri" w:hAnsi="Calibri" w:cs="Calibri"/>
          <w:sz w:val="22"/>
        </w:rPr>
        <w:t>P</w:t>
      </w:r>
      <w:r w:rsidR="00BA2AC2">
        <w:rPr>
          <w:rFonts w:ascii="Calibri" w:hAnsi="Calibri" w:cs="Calibri"/>
          <w:sz w:val="22"/>
        </w:rPr>
        <w:t>ROG</w:t>
      </w:r>
      <w:r>
        <w:rPr>
          <w:rFonts w:ascii="Calibri" w:hAnsi="Calibri" w:cs="Calibri"/>
          <w:sz w:val="22"/>
        </w:rPr>
        <w:t>" von FTDI. Platine anschließen, FT</w:t>
      </w:r>
      <w:r w:rsidR="00BA2AC2">
        <w:rPr>
          <w:rFonts w:ascii="Calibri" w:hAnsi="Calibri" w:cs="Calibri"/>
          <w:sz w:val="22"/>
        </w:rPr>
        <w:t>_</w:t>
      </w:r>
      <w:r>
        <w:rPr>
          <w:rFonts w:ascii="Calibri" w:hAnsi="Calibri" w:cs="Calibri"/>
          <w:sz w:val="22"/>
        </w:rPr>
        <w:t>P</w:t>
      </w:r>
      <w:r w:rsidR="00BA2AC2">
        <w:rPr>
          <w:rFonts w:ascii="Calibri" w:hAnsi="Calibri" w:cs="Calibri"/>
          <w:sz w:val="22"/>
        </w:rPr>
        <w:t>ROG</w:t>
      </w:r>
      <w:r>
        <w:rPr>
          <w:rFonts w:ascii="Calibri" w:hAnsi="Calibri" w:cs="Calibri"/>
          <w:sz w:val="22"/>
        </w:rPr>
        <w:t xml:space="preserve"> starten, nach Device scannen, Template laden (Git</w:t>
      </w:r>
      <w:r>
        <w:rPr>
          <w:rFonts w:ascii="Calibri" w:hAnsi="Calibri" w:cs="Calibri"/>
          <w:sz w:val="22"/>
        </w:rPr>
        <w:t>Hub), Rechtsklick auf Device -&gt;</w:t>
      </w:r>
      <w:r w:rsidR="00CF56F8">
        <w:rPr>
          <w:rFonts w:ascii="Calibri" w:hAnsi="Calibri" w:cs="Calibri"/>
          <w:sz w:val="22"/>
        </w:rPr>
        <w:t>“</w:t>
      </w:r>
      <w:r w:rsidR="006374AF">
        <w:rPr>
          <w:rFonts w:ascii="Calibri" w:hAnsi="Calibri" w:cs="Calibri"/>
          <w:sz w:val="22"/>
        </w:rPr>
        <w:t>a</w:t>
      </w:r>
      <w:r>
        <w:rPr>
          <w:rFonts w:ascii="Calibri" w:hAnsi="Calibri" w:cs="Calibri"/>
          <w:sz w:val="22"/>
        </w:rPr>
        <w:t xml:space="preserve">pply </w:t>
      </w:r>
      <w:r w:rsidR="00CF56F8">
        <w:rPr>
          <w:rFonts w:ascii="Calibri" w:hAnsi="Calibri" w:cs="Calibri"/>
          <w:sz w:val="22"/>
        </w:rPr>
        <w:t>t</w:t>
      </w:r>
      <w:r>
        <w:rPr>
          <w:rFonts w:ascii="Calibri" w:hAnsi="Calibri" w:cs="Calibri"/>
          <w:sz w:val="22"/>
        </w:rPr>
        <w:t>emplate</w:t>
      </w:r>
      <w:r w:rsidR="00CF56F8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. Dan</w:t>
      </w:r>
      <w:r w:rsidR="00BA2AC2">
        <w:rPr>
          <w:rFonts w:ascii="Calibri" w:hAnsi="Calibri" w:cs="Calibri"/>
          <w:sz w:val="22"/>
        </w:rPr>
        <w:t>ach</w:t>
      </w:r>
      <w:r>
        <w:rPr>
          <w:rFonts w:ascii="Calibri" w:hAnsi="Calibri" w:cs="Calibri"/>
          <w:sz w:val="22"/>
        </w:rPr>
        <w:t xml:space="preserve"> "program" klicken und programmieren.</w:t>
      </w:r>
    </w:p>
    <w:p w14:paraId="2D6F3DC6" w14:textId="77777777" w:rsidR="00000000" w:rsidRDefault="00CC5E58" w:rsidP="00DF35C9">
      <w:pPr>
        <w:numPr>
          <w:ilvl w:val="0"/>
          <w:numId w:val="46"/>
        </w:numPr>
        <w:suppressAutoHyphens w:val="0"/>
        <w:autoSpaceDE w:val="0"/>
        <w:autoSpaceDN w:val="0"/>
        <w:adjustRightInd w:val="0"/>
      </w:pPr>
      <w:r>
        <w:rPr>
          <w:rFonts w:ascii="Calibri" w:hAnsi="Calibri" w:cs="Calibri"/>
          <w:b/>
        </w:rPr>
        <w:t xml:space="preserve">PIC </w:t>
      </w:r>
      <w:r w:rsidR="00BA2AC2">
        <w:rPr>
          <w:rFonts w:ascii="Arial" w:eastAsia="Times New Roman" w:hAnsi="Arial"/>
          <w:kern w:val="0"/>
          <w:sz w:val="26"/>
          <w:szCs w:val="26"/>
          <w:lang w:eastAsia="de-DE" w:bidi="ar-SA"/>
        </w:rPr>
        <w:t>µ</w:t>
      </w:r>
      <w:r>
        <w:rPr>
          <w:rFonts w:ascii="Calibri" w:hAnsi="Calibri" w:cs="Calibri"/>
          <w:b/>
        </w:rPr>
        <w:t xml:space="preserve">C </w:t>
      </w:r>
      <w:r w:rsidR="00BA2AC2">
        <w:rPr>
          <w:rFonts w:ascii="Calibri" w:hAnsi="Calibri" w:cs="Calibri"/>
          <w:b/>
        </w:rPr>
        <w:t>programmieren</w:t>
      </w:r>
      <w:r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sz w:val="22"/>
        </w:rPr>
        <w:t xml:space="preserve">Ein Programmiergerät wie PicIt 3 wird benötigt, evtl. </w:t>
      </w:r>
      <w:r w:rsidR="00DF35C9">
        <w:rPr>
          <w:rFonts w:ascii="Calibri" w:hAnsi="Calibri" w:cs="Calibri"/>
          <w:sz w:val="22"/>
        </w:rPr>
        <w:t>Programmierkabel</w:t>
      </w:r>
      <w:r>
        <w:rPr>
          <w:rFonts w:ascii="Calibri" w:hAnsi="Calibri" w:cs="Calibri"/>
          <w:sz w:val="22"/>
        </w:rPr>
        <w:t xml:space="preserve"> </w:t>
      </w:r>
      <w:r w:rsidR="00DF35C9">
        <w:rPr>
          <w:rFonts w:ascii="Calibri" w:hAnsi="Calibri" w:cs="Calibri"/>
          <w:sz w:val="22"/>
        </w:rPr>
        <w:t>anfertigen</w:t>
      </w:r>
      <w:r>
        <w:rPr>
          <w:rFonts w:ascii="Calibri" w:hAnsi="Calibri" w:cs="Calibri"/>
          <w:sz w:val="22"/>
        </w:rPr>
        <w:t>, Software: MPLAB IPE.</w:t>
      </w:r>
    </w:p>
    <w:p w14:paraId="1FA1A255" w14:textId="77777777" w:rsidR="00DF35C9" w:rsidRDefault="00DF35C9" w:rsidP="006374AF">
      <w:pPr>
        <w:pStyle w:val="Textkrper"/>
        <w:rPr>
          <w:rFonts w:ascii="Calibri" w:hAnsi="Calibri" w:cs="Calibri"/>
          <w:sz w:val="32"/>
        </w:rPr>
      </w:pPr>
    </w:p>
    <w:p w14:paraId="16DD62B6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  <w:sz w:val="32"/>
        </w:rPr>
        <w:t>T</w:t>
      </w:r>
      <w:r>
        <w:rPr>
          <w:rFonts w:ascii="Calibri" w:hAnsi="Calibri" w:cs="Calibri"/>
          <w:sz w:val="32"/>
        </w:rPr>
        <w:t>est:</w:t>
      </w:r>
      <w:r>
        <w:t xml:space="preserve"> </w:t>
      </w:r>
      <w:r>
        <w:rPr>
          <w:rFonts w:ascii="Calibri" w:hAnsi="Calibri" w:cs="Calibri"/>
        </w:rPr>
        <w:t>Platine anschließen und ACID</w:t>
      </w:r>
      <w:r w:rsidR="006374AF">
        <w:rPr>
          <w:rFonts w:ascii="Calibri" w:hAnsi="Calibri" w:cs="Calibri"/>
        </w:rPr>
        <w:t xml:space="preserve"> 64 </w:t>
      </w:r>
      <w:r>
        <w:rPr>
          <w:rFonts w:ascii="Calibri" w:hAnsi="Calibri" w:cs="Calibri"/>
        </w:rPr>
        <w:t>Player starten, Tune abspielen</w:t>
      </w:r>
      <w:r w:rsidR="006374A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</w:t>
      </w:r>
      <w:r w:rsidR="006374AF">
        <w:rPr>
          <w:rFonts w:ascii="Calibri" w:hAnsi="Calibri" w:cs="Calibri"/>
        </w:rPr>
        <w:t>IDB</w:t>
      </w:r>
      <w:r>
        <w:rPr>
          <w:rFonts w:ascii="Calibri" w:hAnsi="Calibri" w:cs="Calibri"/>
        </w:rPr>
        <w:t>laster sollte erkannt we</w:t>
      </w:r>
      <w:r>
        <w:rPr>
          <w:rFonts w:ascii="Calibri" w:hAnsi="Calibri" w:cs="Calibri"/>
        </w:rPr>
        <w:t>rden, und rote LED flackern</w:t>
      </w:r>
    </w:p>
    <w:p w14:paraId="46208CB3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C70, C71 (470pF) bestücken</w:t>
      </w:r>
    </w:p>
    <w:p w14:paraId="69C28BC9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C72,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C73 (22nF) bestücken</w:t>
      </w:r>
    </w:p>
    <w:p w14:paraId="67799946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C80,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C81 (1800pF) bestücken</w:t>
      </w:r>
    </w:p>
    <w:p w14:paraId="3EFA0AEA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C82,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C83 (2,2nF) bestücken</w:t>
      </w:r>
    </w:p>
    <w:p w14:paraId="19818FD9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R12, R8 (1K) bestücken</w:t>
      </w:r>
    </w:p>
    <w:p w14:paraId="1A782D55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R14, R9 (10K) bestücken</w:t>
      </w:r>
    </w:p>
    <w:p w14:paraId="0F6FE3E2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C18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(1000pF) bestücken</w:t>
      </w:r>
    </w:p>
    <w:p w14:paraId="52860BF3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C8, C9 (100nF) bestücken</w:t>
      </w:r>
    </w:p>
    <w:p w14:paraId="7B85419D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 xml:space="preserve">Jumper setzen JP1: 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Rot</w:t>
      </w:r>
      <w:r>
        <w:rPr>
          <w:rFonts w:ascii="Calibri" w:hAnsi="Calibri" w:cs="Calibri"/>
        </w:rPr>
        <w:t>;</w:t>
      </w:r>
      <w:r w:rsidR="006374A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JP</w:t>
      </w:r>
      <w:r>
        <w:rPr>
          <w:rFonts w:ascii="Calibri" w:hAnsi="Calibri" w:cs="Calibri"/>
        </w:rPr>
        <w:t>4 &amp; JP5: Grün; JP2 &amp; JP3: Blau; JP6: Weiß</w:t>
      </w:r>
    </w:p>
    <w:p w14:paraId="42332A28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T1 bestücken, Polung laut Datenblatt beachten! (Kann von Bestückungsaufdruck abweichen!)</w:t>
      </w:r>
    </w:p>
    <w:p w14:paraId="3FE51FC4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C77, C79 (10uF, bipolar) bestücken, Polung egal</w:t>
      </w:r>
    </w:p>
    <w:p w14:paraId="540076DF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lastRenderedPageBreak/>
        <w:t>Klinkenbuchsen auflöten</w:t>
      </w:r>
    </w:p>
    <w:p w14:paraId="30DD2C98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Noch einmal Spannungen messen</w:t>
      </w:r>
    </w:p>
    <w:p w14:paraId="3004860E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SID montieren</w:t>
      </w:r>
    </w:p>
    <w:p w14:paraId="3897A1D3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Jumper üb</w:t>
      </w:r>
      <w:r>
        <w:rPr>
          <w:rFonts w:ascii="Calibri" w:hAnsi="Calibri" w:cs="Calibri"/>
        </w:rPr>
        <w:t>erprüfen</w:t>
      </w:r>
    </w:p>
    <w:p w14:paraId="2C27F438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An PC anschließen und mit ACID-Player testen.</w:t>
      </w:r>
    </w:p>
    <w:p w14:paraId="13D0D6A6" w14:textId="77777777" w:rsidR="00000000" w:rsidRDefault="00CC5E58" w:rsidP="00DF35C9">
      <w:pPr>
        <w:pStyle w:val="Textkrper"/>
        <w:numPr>
          <w:ilvl w:val="0"/>
          <w:numId w:val="46"/>
        </w:numPr>
      </w:pPr>
      <w:r>
        <w:rPr>
          <w:rFonts w:ascii="Calibri" w:hAnsi="Calibri" w:cs="Calibri"/>
        </w:rPr>
        <w:t>Die Antwort auf alle Fragen :)</w:t>
      </w:r>
    </w:p>
    <w:p w14:paraId="4DC74AA9" w14:textId="77777777" w:rsidR="00CC5E58" w:rsidRDefault="00CC5E58">
      <w:pPr>
        <w:pStyle w:val="Textkrper"/>
      </w:pPr>
    </w:p>
    <w:sectPr w:rsidR="00CC5E5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strike w:val="0"/>
        <w:dstrike w:val="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strike w:val="0"/>
        <w:dstrike w:val="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strike w:val="0"/>
        <w:dstrike w:val="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strike w:val="0"/>
        <w:dstrike w:val="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strike w:val="0"/>
        <w:dstrike w:val="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strike w:val="0"/>
        <w:dstrike w:val="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strike w:val="0"/>
        <w:dstrike w:val="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strike w:val="0"/>
        <w:dstrike w:val="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b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7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2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2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22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00000017"/>
    <w:multiLevelType w:val="multilevel"/>
    <w:tmpl w:val="00000017"/>
    <w:lvl w:ilvl="0">
      <w:start w:val="23"/>
      <w:numFmt w:val="decimal"/>
      <w:lvlText w:val="%1."/>
      <w:lvlJc w:val="left"/>
      <w:pPr>
        <w:tabs>
          <w:tab w:val="num" w:pos="1556"/>
        </w:tabs>
        <w:ind w:left="1556" w:hanging="283"/>
      </w:pPr>
      <w:rPr>
        <w:rFonts w:ascii="Calibri" w:hAnsi="Calibri" w:cs="Calibri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263"/>
        </w:tabs>
        <w:ind w:left="2263" w:hanging="283"/>
      </w:p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283"/>
      </w:pPr>
    </w:lvl>
    <w:lvl w:ilvl="3">
      <w:start w:val="1"/>
      <w:numFmt w:val="decimal"/>
      <w:lvlText w:val="%4."/>
      <w:lvlJc w:val="left"/>
      <w:pPr>
        <w:tabs>
          <w:tab w:val="num" w:pos="3677"/>
        </w:tabs>
        <w:ind w:left="3677" w:hanging="283"/>
      </w:pPr>
    </w:lvl>
    <w:lvl w:ilvl="4">
      <w:start w:val="1"/>
      <w:numFmt w:val="decimal"/>
      <w:lvlText w:val="%5."/>
      <w:lvlJc w:val="left"/>
      <w:pPr>
        <w:tabs>
          <w:tab w:val="num" w:pos="4384"/>
        </w:tabs>
        <w:ind w:left="4384" w:hanging="283"/>
      </w:pPr>
    </w:lvl>
    <w:lvl w:ilvl="5">
      <w:start w:val="1"/>
      <w:numFmt w:val="decimal"/>
      <w:lvlText w:val="%6."/>
      <w:lvlJc w:val="left"/>
      <w:pPr>
        <w:tabs>
          <w:tab w:val="num" w:pos="5091"/>
        </w:tabs>
        <w:ind w:left="5091" w:hanging="283"/>
      </w:pPr>
    </w:lvl>
    <w:lvl w:ilvl="6">
      <w:start w:val="1"/>
      <w:numFmt w:val="decimal"/>
      <w:lvlText w:val="%7."/>
      <w:lvlJc w:val="left"/>
      <w:pPr>
        <w:tabs>
          <w:tab w:val="num" w:pos="5798"/>
        </w:tabs>
        <w:ind w:left="5798" w:hanging="283"/>
      </w:pPr>
    </w:lvl>
    <w:lvl w:ilvl="7">
      <w:start w:val="1"/>
      <w:numFmt w:val="decimal"/>
      <w:lvlText w:val="%8."/>
      <w:lvlJc w:val="left"/>
      <w:pPr>
        <w:tabs>
          <w:tab w:val="num" w:pos="6505"/>
        </w:tabs>
        <w:ind w:left="6505" w:hanging="283"/>
      </w:pPr>
    </w:lvl>
    <w:lvl w:ilvl="8">
      <w:start w:val="1"/>
      <w:numFmt w:val="decimal"/>
      <w:lvlText w:val="%9."/>
      <w:lvlJc w:val="left"/>
      <w:pPr>
        <w:tabs>
          <w:tab w:val="num" w:pos="7212"/>
        </w:tabs>
        <w:ind w:left="7212" w:hanging="283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24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25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2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2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2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2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3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3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3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3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3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3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3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3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3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3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4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4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Calibri" w:hAnsi="Calibri" w:cs="Calibri"/>
        <w:strike w:val="0"/>
        <w:dstrike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2" w15:restartNumberingAfterBreak="0">
    <w:nsid w:val="139613CC"/>
    <w:multiLevelType w:val="multilevel"/>
    <w:tmpl w:val="C598162E"/>
    <w:lvl w:ilvl="0">
      <w:start w:val="1"/>
      <w:numFmt w:val="decimal"/>
      <w:lvlText w:val="%1."/>
      <w:lvlJc w:val="left"/>
      <w:pPr>
        <w:tabs>
          <w:tab w:val="num" w:pos="1556"/>
        </w:tabs>
        <w:ind w:left="1556" w:hanging="283"/>
      </w:pPr>
      <w:rPr>
        <w:rFonts w:ascii="Calibri" w:hAnsi="Calibri" w:cs="Calibri" w:hint="default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263"/>
        </w:tabs>
        <w:ind w:left="2263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77"/>
        </w:tabs>
        <w:ind w:left="3677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84"/>
        </w:tabs>
        <w:ind w:left="4384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91"/>
        </w:tabs>
        <w:ind w:left="509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98"/>
        </w:tabs>
        <w:ind w:left="5798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505"/>
        </w:tabs>
        <w:ind w:left="6505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12"/>
        </w:tabs>
        <w:ind w:left="7212" w:hanging="283"/>
      </w:pPr>
      <w:rPr>
        <w:rFonts w:hint="default"/>
      </w:rPr>
    </w:lvl>
  </w:abstractNum>
  <w:abstractNum w:abstractNumId="43" w15:restartNumberingAfterBreak="0">
    <w:nsid w:val="1CB325F5"/>
    <w:multiLevelType w:val="multilevel"/>
    <w:tmpl w:val="00000017"/>
    <w:lvl w:ilvl="0">
      <w:start w:val="23"/>
      <w:numFmt w:val="decimal"/>
      <w:lvlText w:val="%1."/>
      <w:lvlJc w:val="left"/>
      <w:pPr>
        <w:tabs>
          <w:tab w:val="num" w:pos="1556"/>
        </w:tabs>
        <w:ind w:left="1556" w:hanging="283"/>
      </w:pPr>
      <w:rPr>
        <w:rFonts w:ascii="Calibri" w:hAnsi="Calibri" w:cs="Calibri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263"/>
        </w:tabs>
        <w:ind w:left="2263" w:hanging="283"/>
      </w:p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283"/>
      </w:pPr>
    </w:lvl>
    <w:lvl w:ilvl="3">
      <w:start w:val="1"/>
      <w:numFmt w:val="decimal"/>
      <w:lvlText w:val="%4."/>
      <w:lvlJc w:val="left"/>
      <w:pPr>
        <w:tabs>
          <w:tab w:val="num" w:pos="3677"/>
        </w:tabs>
        <w:ind w:left="3677" w:hanging="283"/>
      </w:pPr>
    </w:lvl>
    <w:lvl w:ilvl="4">
      <w:start w:val="1"/>
      <w:numFmt w:val="decimal"/>
      <w:lvlText w:val="%5."/>
      <w:lvlJc w:val="left"/>
      <w:pPr>
        <w:tabs>
          <w:tab w:val="num" w:pos="4384"/>
        </w:tabs>
        <w:ind w:left="4384" w:hanging="283"/>
      </w:pPr>
    </w:lvl>
    <w:lvl w:ilvl="5">
      <w:start w:val="1"/>
      <w:numFmt w:val="decimal"/>
      <w:lvlText w:val="%6."/>
      <w:lvlJc w:val="left"/>
      <w:pPr>
        <w:tabs>
          <w:tab w:val="num" w:pos="5091"/>
        </w:tabs>
        <w:ind w:left="5091" w:hanging="283"/>
      </w:pPr>
    </w:lvl>
    <w:lvl w:ilvl="6">
      <w:start w:val="1"/>
      <w:numFmt w:val="decimal"/>
      <w:lvlText w:val="%7."/>
      <w:lvlJc w:val="left"/>
      <w:pPr>
        <w:tabs>
          <w:tab w:val="num" w:pos="5798"/>
        </w:tabs>
        <w:ind w:left="5798" w:hanging="283"/>
      </w:pPr>
    </w:lvl>
    <w:lvl w:ilvl="7">
      <w:start w:val="1"/>
      <w:numFmt w:val="decimal"/>
      <w:lvlText w:val="%8."/>
      <w:lvlJc w:val="left"/>
      <w:pPr>
        <w:tabs>
          <w:tab w:val="num" w:pos="6505"/>
        </w:tabs>
        <w:ind w:left="6505" w:hanging="283"/>
      </w:pPr>
    </w:lvl>
    <w:lvl w:ilvl="8">
      <w:start w:val="1"/>
      <w:numFmt w:val="decimal"/>
      <w:lvlText w:val="%9."/>
      <w:lvlJc w:val="left"/>
      <w:pPr>
        <w:tabs>
          <w:tab w:val="num" w:pos="7212"/>
        </w:tabs>
        <w:ind w:left="7212" w:hanging="283"/>
      </w:pPr>
    </w:lvl>
  </w:abstractNum>
  <w:abstractNum w:abstractNumId="44" w15:restartNumberingAfterBreak="0">
    <w:nsid w:val="32EA7099"/>
    <w:multiLevelType w:val="multilevel"/>
    <w:tmpl w:val="00000017"/>
    <w:lvl w:ilvl="0">
      <w:start w:val="23"/>
      <w:numFmt w:val="decimal"/>
      <w:lvlText w:val="%1."/>
      <w:lvlJc w:val="left"/>
      <w:pPr>
        <w:tabs>
          <w:tab w:val="num" w:pos="1556"/>
        </w:tabs>
        <w:ind w:left="1556" w:hanging="283"/>
      </w:pPr>
      <w:rPr>
        <w:rFonts w:ascii="Calibri" w:hAnsi="Calibri" w:cs="Calibri"/>
        <w:strike w:val="0"/>
        <w:dstrike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2263"/>
        </w:tabs>
        <w:ind w:left="2263" w:hanging="283"/>
      </w:pPr>
    </w:lvl>
    <w:lvl w:ilvl="2">
      <w:start w:val="1"/>
      <w:numFmt w:val="decimal"/>
      <w:lvlText w:val="%3."/>
      <w:lvlJc w:val="left"/>
      <w:pPr>
        <w:tabs>
          <w:tab w:val="num" w:pos="2970"/>
        </w:tabs>
        <w:ind w:left="2970" w:hanging="283"/>
      </w:pPr>
    </w:lvl>
    <w:lvl w:ilvl="3">
      <w:start w:val="1"/>
      <w:numFmt w:val="decimal"/>
      <w:lvlText w:val="%4."/>
      <w:lvlJc w:val="left"/>
      <w:pPr>
        <w:tabs>
          <w:tab w:val="num" w:pos="3677"/>
        </w:tabs>
        <w:ind w:left="3677" w:hanging="283"/>
      </w:pPr>
    </w:lvl>
    <w:lvl w:ilvl="4">
      <w:start w:val="1"/>
      <w:numFmt w:val="decimal"/>
      <w:lvlText w:val="%5."/>
      <w:lvlJc w:val="left"/>
      <w:pPr>
        <w:tabs>
          <w:tab w:val="num" w:pos="4384"/>
        </w:tabs>
        <w:ind w:left="4384" w:hanging="283"/>
      </w:pPr>
    </w:lvl>
    <w:lvl w:ilvl="5">
      <w:start w:val="1"/>
      <w:numFmt w:val="decimal"/>
      <w:lvlText w:val="%6."/>
      <w:lvlJc w:val="left"/>
      <w:pPr>
        <w:tabs>
          <w:tab w:val="num" w:pos="5091"/>
        </w:tabs>
        <w:ind w:left="5091" w:hanging="283"/>
      </w:pPr>
    </w:lvl>
    <w:lvl w:ilvl="6">
      <w:start w:val="1"/>
      <w:numFmt w:val="decimal"/>
      <w:lvlText w:val="%7."/>
      <w:lvlJc w:val="left"/>
      <w:pPr>
        <w:tabs>
          <w:tab w:val="num" w:pos="5798"/>
        </w:tabs>
        <w:ind w:left="5798" w:hanging="283"/>
      </w:pPr>
    </w:lvl>
    <w:lvl w:ilvl="7">
      <w:start w:val="1"/>
      <w:numFmt w:val="decimal"/>
      <w:lvlText w:val="%8."/>
      <w:lvlJc w:val="left"/>
      <w:pPr>
        <w:tabs>
          <w:tab w:val="num" w:pos="6505"/>
        </w:tabs>
        <w:ind w:left="6505" w:hanging="283"/>
      </w:pPr>
    </w:lvl>
    <w:lvl w:ilvl="8">
      <w:start w:val="1"/>
      <w:numFmt w:val="decimal"/>
      <w:lvlText w:val="%9."/>
      <w:lvlJc w:val="left"/>
      <w:pPr>
        <w:tabs>
          <w:tab w:val="num" w:pos="7212"/>
        </w:tabs>
        <w:ind w:left="7212" w:hanging="283"/>
      </w:pPr>
    </w:lvl>
  </w:abstractNum>
  <w:abstractNum w:abstractNumId="45" w15:restartNumberingAfterBreak="0">
    <w:nsid w:val="3B71254B"/>
    <w:multiLevelType w:val="hybridMultilevel"/>
    <w:tmpl w:val="E7E00980"/>
    <w:lvl w:ilvl="0" w:tplc="04070015">
      <w:start w:val="1"/>
      <w:numFmt w:val="decimal"/>
      <w:lvlText w:val="(%1)"/>
      <w:lvlJc w:val="left"/>
      <w:pPr>
        <w:ind w:left="643" w:hanging="360"/>
      </w:p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4"/>
  </w:num>
  <w:num w:numId="44">
    <w:abstractNumId w:val="43"/>
  </w:num>
  <w:num w:numId="45">
    <w:abstractNumId w:val="4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C2"/>
    <w:rsid w:val="00400A33"/>
    <w:rsid w:val="00603808"/>
    <w:rsid w:val="006374AF"/>
    <w:rsid w:val="00B338F7"/>
    <w:rsid w:val="00BA2AC2"/>
    <w:rsid w:val="00CC5E58"/>
    <w:rsid w:val="00CF56F8"/>
    <w:rsid w:val="00D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17C5165"/>
  <w15:chartTrackingRefBased/>
  <w15:docId w15:val="{03882D33-6B37-419A-ABCD-DCEC024D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trike w:val="0"/>
      <w:dstrike w:val="0"/>
    </w:rPr>
  </w:style>
  <w:style w:type="character" w:customStyle="1" w:styleId="WW8Num2z0">
    <w:name w:val="WW8Num2z0"/>
    <w:rPr>
      <w:rFonts w:ascii="Calibri" w:hAnsi="Calibri" w:cs="Calibri"/>
      <w:b/>
      <w:strike w:val="0"/>
      <w:dstrike w:val="0"/>
      <w:sz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Calibri" w:hAnsi="Calibri" w:cs="Calibri"/>
      <w:strike w:val="0"/>
      <w:dstrike w:val="0"/>
      <w:sz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Calibri" w:hAnsi="Calibri" w:cs="Calibri"/>
      <w:strike w:val="0"/>
      <w:dstrike w:val="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Calibri" w:hAnsi="Calibri" w:cs="Calibri"/>
      <w:strike w:val="0"/>
      <w:dstrike w:val="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/>
      <w:strike w:val="0"/>
      <w:dstrike w:val="0"/>
      <w:sz w:val="22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Calibri" w:hAnsi="Calibri" w:cs="Calibri"/>
      <w:strike w:val="0"/>
      <w:dstrike w:val="0"/>
      <w:sz w:val="22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Calibri" w:hAnsi="Calibri" w:cs="Calibri"/>
      <w:strike w:val="0"/>
      <w:dstrike w:val="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Calibri" w:hAnsi="Calibri" w:cs="Calibri"/>
      <w:strike w:val="0"/>
      <w:dstrike w:val="0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  <w:style w:type="paragraph" w:customStyle="1" w:styleId="Tabellenberschrift">
    <w:name w:val="Tabellen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Aufbauanleitung SIDBlaster-USB Tic Tac 1.2</dc:title>
  <dc:subject/>
  <dc:creator>Andreas Schumm</dc:creator>
  <cp:keywords/>
  <cp:lastModifiedBy>Andreas Schumm</cp:lastModifiedBy>
  <cp:revision>3</cp:revision>
  <cp:lastPrinted>2020-08-17T08:10:00Z</cp:lastPrinted>
  <dcterms:created xsi:type="dcterms:W3CDTF">2020-08-17T07:58:00Z</dcterms:created>
  <dcterms:modified xsi:type="dcterms:W3CDTF">2020-08-17T08:12:00Z</dcterms:modified>
</cp:coreProperties>
</file>