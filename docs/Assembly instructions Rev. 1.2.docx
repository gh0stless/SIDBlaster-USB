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A156" w14:textId="77777777" w:rsidR="00993C33" w:rsidRPr="001B4C81" w:rsidRDefault="004C4C91">
      <w:pPr>
        <w:pStyle w:val="Textkrper"/>
        <w:rPr>
          <w:rFonts w:ascii="Arial" w:hAnsi="Arial"/>
          <w:sz w:val="36"/>
          <w:szCs w:val="36"/>
          <w:lang w:val="en-US"/>
        </w:rPr>
      </w:pPr>
      <w:r w:rsidRPr="001B4C81">
        <w:rPr>
          <w:rFonts w:ascii="Arial" w:hAnsi="Arial"/>
          <w:sz w:val="36"/>
          <w:szCs w:val="36"/>
          <w:lang w:val="en-US"/>
        </w:rPr>
        <w:t xml:space="preserve">Assembly instructions </w:t>
      </w:r>
      <w:r w:rsidR="00993C33" w:rsidRPr="001B4C81">
        <w:rPr>
          <w:rFonts w:ascii="Arial" w:hAnsi="Arial"/>
          <w:sz w:val="36"/>
          <w:szCs w:val="36"/>
          <w:lang w:val="en-US"/>
        </w:rPr>
        <w:t>S</w:t>
      </w:r>
      <w:r w:rsidR="001B4C81" w:rsidRPr="001B4C81">
        <w:rPr>
          <w:rFonts w:ascii="Arial" w:hAnsi="Arial"/>
          <w:sz w:val="36"/>
          <w:szCs w:val="36"/>
          <w:lang w:val="en-US"/>
        </w:rPr>
        <w:t>IDB</w:t>
      </w:r>
      <w:r w:rsidR="00993C33" w:rsidRPr="001B4C81">
        <w:rPr>
          <w:rFonts w:ascii="Arial" w:hAnsi="Arial"/>
          <w:sz w:val="36"/>
          <w:szCs w:val="36"/>
          <w:lang w:val="en-US"/>
        </w:rPr>
        <w:t>laster-USB Tic</w:t>
      </w:r>
      <w:r w:rsidR="001B4C81" w:rsidRPr="001B4C81">
        <w:rPr>
          <w:rFonts w:ascii="Arial" w:hAnsi="Arial"/>
          <w:sz w:val="36"/>
          <w:szCs w:val="36"/>
          <w:lang w:val="en-US"/>
        </w:rPr>
        <w:t xml:space="preserve"> </w:t>
      </w:r>
      <w:r w:rsidR="00993C33" w:rsidRPr="001B4C81">
        <w:rPr>
          <w:rFonts w:ascii="Arial" w:hAnsi="Arial"/>
          <w:sz w:val="36"/>
          <w:szCs w:val="36"/>
          <w:lang w:val="en-US"/>
        </w:rPr>
        <w:t>Tac Rev. 1.2</w:t>
      </w:r>
    </w:p>
    <w:p w14:paraId="344E3EBA" w14:textId="77777777" w:rsidR="00993C33" w:rsidRPr="00FB1506" w:rsidRDefault="00993C33">
      <w:pPr>
        <w:pStyle w:val="Textkrper"/>
        <w:rPr>
          <w:rFonts w:ascii="Arial" w:hAnsi="Arial"/>
          <w:lang w:val="en-US"/>
        </w:rPr>
      </w:pPr>
      <w:bookmarkStart w:id="0" w:name="_GoBack"/>
      <w:bookmarkEnd w:id="0"/>
    </w:p>
    <w:p w14:paraId="38C94149" w14:textId="77777777" w:rsidR="00993C33" w:rsidRPr="00FB1506" w:rsidRDefault="004C4C91">
      <w:pPr>
        <w:pStyle w:val="Textkrper"/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For the assembly, some experience in soldering is required</w:t>
      </w:r>
      <w:r w:rsidR="00993C33" w:rsidRPr="00FB1506">
        <w:rPr>
          <w:rFonts w:ascii="Arial" w:hAnsi="Arial"/>
          <w:lang w:val="en-US"/>
        </w:rPr>
        <w:t xml:space="preserve">. </w:t>
      </w:r>
      <w:r w:rsidRPr="00FB1506">
        <w:rPr>
          <w:rFonts w:ascii="Arial" w:hAnsi="Arial"/>
          <w:lang w:val="en-US"/>
        </w:rPr>
        <w:t>Under all circumstances, you’ll likely need:</w:t>
      </w:r>
    </w:p>
    <w:p w14:paraId="1BDA4D96" w14:textId="77777777" w:rsidR="00993C33" w:rsidRPr="00FB1506" w:rsidRDefault="00FB1506" w:rsidP="00FB1506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</w:t>
      </w:r>
      <w:r w:rsidR="004C4C91" w:rsidRPr="00FB1506">
        <w:rPr>
          <w:rFonts w:ascii="Arial" w:hAnsi="Arial"/>
          <w:lang w:val="en-US"/>
        </w:rPr>
        <w:t>oldering station with a normal and a pointed soldering tip</w:t>
      </w:r>
    </w:p>
    <w:p w14:paraId="20DF3296" w14:textId="77777777" w:rsidR="00993C33" w:rsidRPr="00FB1506" w:rsidRDefault="00FB1506" w:rsidP="00FB1506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</w:t>
      </w:r>
      <w:r w:rsidR="00DC1591" w:rsidRPr="00FB1506">
        <w:rPr>
          <w:rFonts w:ascii="Arial" w:hAnsi="Arial"/>
          <w:lang w:val="en-US"/>
        </w:rPr>
        <w:t>orking lamp with magnifier</w:t>
      </w:r>
    </w:p>
    <w:p w14:paraId="2DA455B9" w14:textId="77777777" w:rsidR="00DC1591" w:rsidRPr="00FB1506" w:rsidRDefault="00FB1506" w:rsidP="00FB1506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</w:t>
      </w:r>
      <w:r w:rsidR="00DC1591" w:rsidRPr="00FB1506">
        <w:rPr>
          <w:rFonts w:ascii="Arial" w:hAnsi="Arial"/>
          <w:lang w:val="en-US"/>
        </w:rPr>
        <w:t>lux pen</w:t>
      </w:r>
    </w:p>
    <w:p w14:paraId="14795AA6" w14:textId="77777777" w:rsidR="00993C33" w:rsidRPr="00FB1506" w:rsidRDefault="00DC1591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tweezers</w:t>
      </w:r>
    </w:p>
    <w:p w14:paraId="0E974DE0" w14:textId="77777777" w:rsidR="00993C33" w:rsidRPr="00FB1506" w:rsidRDefault="00DC1591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small side cutter </w:t>
      </w:r>
    </w:p>
    <w:p w14:paraId="5D934D5C" w14:textId="77777777" w:rsidR="00993C33" w:rsidRPr="00FB1506" w:rsidRDefault="00DC1591" w:rsidP="00DC1591">
      <w:pPr>
        <w:pStyle w:val="Textkrper"/>
        <w:numPr>
          <w:ilvl w:val="0"/>
          <w:numId w:val="1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isopropyl alcohol</w:t>
      </w:r>
    </w:p>
    <w:p w14:paraId="770BAB18" w14:textId="77777777" w:rsidR="00DC1591" w:rsidRPr="00FB1506" w:rsidRDefault="00DC1591" w:rsidP="00DC1591">
      <w:pPr>
        <w:pStyle w:val="Textkrper"/>
        <w:numPr>
          <w:ilvl w:val="0"/>
          <w:numId w:val="1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brush</w:t>
      </w:r>
    </w:p>
    <w:p w14:paraId="15AFAE68" w14:textId="77777777" w:rsidR="00993C33" w:rsidRPr="00FB1506" w:rsidRDefault="00DC1591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meter</w:t>
      </w:r>
    </w:p>
    <w:p w14:paraId="0FC29AD5" w14:textId="77777777" w:rsidR="00993C33" w:rsidRPr="00FB1506" w:rsidRDefault="00DC1591">
      <w:pPr>
        <w:pStyle w:val="Textkrper"/>
        <w:numPr>
          <w:ilvl w:val="0"/>
          <w:numId w:val="1"/>
        </w:numPr>
        <w:tabs>
          <w:tab w:val="left" w:pos="707"/>
        </w:tabs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wooden toothpick</w:t>
      </w:r>
    </w:p>
    <w:p w14:paraId="37BAA90F" w14:textId="77777777" w:rsidR="00FB1506" w:rsidRDefault="00FB1506">
      <w:pPr>
        <w:pStyle w:val="Textkrper"/>
        <w:rPr>
          <w:rFonts w:ascii="Arial" w:hAnsi="Arial"/>
          <w:lang w:val="en-US"/>
        </w:rPr>
      </w:pPr>
    </w:p>
    <w:p w14:paraId="0EF46976" w14:textId="77777777" w:rsidR="00993C33" w:rsidRPr="00FB1506" w:rsidRDefault="00DC1591">
      <w:pPr>
        <w:pStyle w:val="Textkrper"/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Assembly Steps: </w:t>
      </w:r>
    </w:p>
    <w:p w14:paraId="517E9282" w14:textId="77777777" w:rsidR="00993C33" w:rsidRPr="00FB1506" w:rsidRDefault="00DC1591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 xml:space="preserve">FT232 </w:t>
      </w:r>
      <w:r w:rsidRPr="00FB1506">
        <w:rPr>
          <w:rFonts w:ascii="Arial" w:hAnsi="Arial"/>
          <w:lang w:val="en-US"/>
        </w:rPr>
        <w:t>c</w:t>
      </w:r>
      <w:r w:rsidR="00993C33" w:rsidRPr="00FB1506">
        <w:rPr>
          <w:rFonts w:ascii="Arial" w:hAnsi="Arial"/>
          <w:lang w:val="en-US"/>
        </w:rPr>
        <w:t>hip (U2)</w:t>
      </w:r>
      <w:r w:rsidRPr="00FB1506">
        <w:rPr>
          <w:rFonts w:ascii="Arial" w:hAnsi="Arial"/>
          <w:lang w:val="en-US"/>
        </w:rPr>
        <w:t xml:space="preserve">; the following pin numbers must be soldered up: </w:t>
      </w:r>
      <w:r w:rsidR="00993C33" w:rsidRPr="00FB1506">
        <w:rPr>
          <w:rFonts w:ascii="Arial" w:hAnsi="Arial"/>
          <w:lang w:val="en-US"/>
        </w:rPr>
        <w:t>1; 4; 5; 7; 12; 15; 16; 17; 18; 20; 21; 23; 25.</w:t>
      </w:r>
      <w:r w:rsidR="00993C33" w:rsidRPr="00FB1506">
        <w:rPr>
          <w:rFonts w:ascii="Arial" w:hAnsi="Arial"/>
          <w:lang w:val="en-US"/>
        </w:rPr>
        <w:br/>
      </w:r>
      <w:r w:rsidRPr="00FB1506">
        <w:rPr>
          <w:rFonts w:ascii="Arial" w:hAnsi="Arial"/>
          <w:lang w:val="en-US"/>
        </w:rPr>
        <w:t xml:space="preserve">hint: subsequently check the right connections according </w:t>
      </w:r>
      <w:r w:rsidR="00A25F02" w:rsidRPr="00FB1506">
        <w:rPr>
          <w:rFonts w:ascii="Arial" w:hAnsi="Arial"/>
          <w:lang w:val="en-US"/>
        </w:rPr>
        <w:t>to the circuit diagram with a multimeter (</w:t>
      </w:r>
      <w:r w:rsidR="00FB1506">
        <w:rPr>
          <w:rFonts w:ascii="Arial" w:hAnsi="Arial"/>
          <w:lang w:val="en-US"/>
        </w:rPr>
        <w:t>"</w:t>
      </w:r>
      <w:r w:rsidR="00A25F02" w:rsidRPr="00FB1506">
        <w:rPr>
          <w:rFonts w:ascii="Arial" w:hAnsi="Arial"/>
          <w:lang w:val="en-US"/>
        </w:rPr>
        <w:t>wiring test</w:t>
      </w:r>
      <w:r w:rsidR="00FB1506">
        <w:rPr>
          <w:rFonts w:ascii="Arial" w:hAnsi="Arial"/>
          <w:lang w:val="en-US"/>
        </w:rPr>
        <w:t>"</w:t>
      </w:r>
      <w:r w:rsidR="00A25F02" w:rsidRPr="00FB1506">
        <w:rPr>
          <w:rFonts w:ascii="Arial" w:hAnsi="Arial"/>
          <w:lang w:val="en-US"/>
        </w:rPr>
        <w:t>)</w:t>
      </w:r>
      <w:r w:rsidR="00993C33" w:rsidRPr="00FB1506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br/>
      </w:r>
      <w:r w:rsidR="00A25F02" w:rsidRPr="00FB1506">
        <w:rPr>
          <w:rFonts w:ascii="Arial" w:hAnsi="Arial"/>
          <w:b/>
          <w:lang w:val="en-US"/>
        </w:rPr>
        <w:t>Please note: For correct operation, pin 26 must be switched on mass. This was forgotten in the layout of r</w:t>
      </w:r>
      <w:r w:rsidR="00993C33" w:rsidRPr="00FB1506">
        <w:rPr>
          <w:rFonts w:ascii="Arial" w:hAnsi="Arial"/>
          <w:b/>
          <w:lang w:val="en-US"/>
        </w:rPr>
        <w:t>evision 1.2</w:t>
      </w:r>
      <w:r w:rsidR="00A25F02" w:rsidRPr="00FB1506">
        <w:rPr>
          <w:rFonts w:ascii="Arial" w:hAnsi="Arial"/>
          <w:b/>
          <w:lang w:val="en-US"/>
        </w:rPr>
        <w:t>. Therefore, bridge pin 25 with pin 26</w:t>
      </w:r>
      <w:r w:rsidR="00993C33" w:rsidRPr="00FB1506">
        <w:rPr>
          <w:rFonts w:ascii="Arial" w:hAnsi="Arial"/>
          <w:b/>
          <w:lang w:val="en-US"/>
        </w:rPr>
        <w:t>.</w:t>
      </w:r>
    </w:p>
    <w:p w14:paraId="7FC7595E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A25F02" w:rsidRPr="00FB1506">
        <w:rPr>
          <w:rFonts w:ascii="Arial" w:hAnsi="Arial"/>
          <w:lang w:val="en-US"/>
        </w:rPr>
        <w:t>quip LEDs D2: blue; D3:</w:t>
      </w:r>
      <w:r w:rsidR="001B4C81">
        <w:rPr>
          <w:rFonts w:ascii="Arial" w:hAnsi="Arial"/>
          <w:lang w:val="en-US"/>
        </w:rPr>
        <w:t xml:space="preserve"> </w:t>
      </w:r>
      <w:r w:rsidR="00A25F02" w:rsidRPr="00FB1506">
        <w:rPr>
          <w:rFonts w:ascii="Arial" w:hAnsi="Arial"/>
          <w:lang w:val="en-US"/>
        </w:rPr>
        <w:t xml:space="preserve">red; consider mark! </w:t>
      </w:r>
    </w:p>
    <w:p w14:paraId="1DBC6AAE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A25F02" w:rsidRPr="00FB1506">
        <w:rPr>
          <w:rFonts w:ascii="Arial" w:hAnsi="Arial"/>
          <w:lang w:val="en-US"/>
        </w:rPr>
        <w:t xml:space="preserve">quip </w:t>
      </w:r>
      <w:r w:rsidR="00993C33" w:rsidRPr="00FB1506">
        <w:rPr>
          <w:rFonts w:ascii="Arial" w:hAnsi="Arial"/>
          <w:lang w:val="en-US"/>
        </w:rPr>
        <w:t xml:space="preserve">R1 </w:t>
      </w:r>
      <w:r w:rsidR="00A25F02" w:rsidRPr="00FB1506">
        <w:rPr>
          <w:rFonts w:ascii="Arial" w:hAnsi="Arial"/>
          <w:lang w:val="en-US"/>
        </w:rPr>
        <w:t>a</w:t>
      </w:r>
      <w:r w:rsidR="00993C33" w:rsidRPr="00FB1506">
        <w:rPr>
          <w:rFonts w:ascii="Arial" w:hAnsi="Arial"/>
          <w:lang w:val="en-US"/>
        </w:rPr>
        <w:t>nd R2</w:t>
      </w:r>
      <w:r w:rsidR="00A25F02" w:rsidRPr="00FB1506">
        <w:rPr>
          <w:rFonts w:ascii="Arial" w:hAnsi="Arial"/>
          <w:lang w:val="en-US"/>
        </w:rPr>
        <w:t xml:space="preserve">, </w:t>
      </w:r>
      <w:r w:rsidR="00993C33" w:rsidRPr="00FB1506">
        <w:rPr>
          <w:rFonts w:ascii="Arial" w:hAnsi="Arial"/>
          <w:lang w:val="en-US"/>
        </w:rPr>
        <w:t>270 Ohm</w:t>
      </w:r>
      <w:r w:rsidR="00366A8A" w:rsidRPr="00FB1506">
        <w:rPr>
          <w:rFonts w:ascii="Arial" w:hAnsi="Arial"/>
          <w:lang w:val="en-US"/>
        </w:rPr>
        <w:t>s</w:t>
      </w:r>
    </w:p>
    <w:p w14:paraId="60554EAE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366A8A" w:rsidRPr="00FB1506">
        <w:rPr>
          <w:rFonts w:ascii="Arial" w:hAnsi="Arial"/>
          <w:lang w:val="en-US"/>
        </w:rPr>
        <w:t>quip C1</w:t>
      </w:r>
      <w:r w:rsidR="00993C33" w:rsidRPr="00FB1506">
        <w:rPr>
          <w:rFonts w:ascii="Arial" w:hAnsi="Arial"/>
          <w:lang w:val="en-US"/>
        </w:rPr>
        <w:t>, 10nF</w:t>
      </w:r>
      <w:r w:rsidR="00366A8A" w:rsidRPr="00FB1506">
        <w:rPr>
          <w:rFonts w:ascii="Arial" w:hAnsi="Arial"/>
          <w:lang w:val="en-US"/>
        </w:rPr>
        <w:t>s</w:t>
      </w:r>
    </w:p>
    <w:p w14:paraId="43B84F43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366A8A" w:rsidRPr="00FB1506">
        <w:rPr>
          <w:rFonts w:ascii="Arial" w:hAnsi="Arial"/>
          <w:lang w:val="en-US"/>
        </w:rPr>
        <w:t xml:space="preserve">quip </w:t>
      </w:r>
      <w:r w:rsidR="00993C33" w:rsidRPr="00FB1506">
        <w:rPr>
          <w:rFonts w:ascii="Arial" w:hAnsi="Arial"/>
          <w:lang w:val="en-US"/>
        </w:rPr>
        <w:t>U4</w:t>
      </w:r>
      <w:r w:rsidR="00366A8A" w:rsidRPr="00FB1506">
        <w:rPr>
          <w:rFonts w:ascii="Arial" w:hAnsi="Arial"/>
          <w:lang w:val="en-US"/>
        </w:rPr>
        <w:t xml:space="preserve">, Imprint: </w:t>
      </w:r>
      <w:r w:rsidR="00993C33" w:rsidRPr="00FB1506">
        <w:rPr>
          <w:rFonts w:ascii="Arial" w:hAnsi="Arial"/>
          <w:b/>
          <w:lang w:val="en-US"/>
        </w:rPr>
        <w:t>B6287G</w:t>
      </w:r>
      <w:r w:rsidR="00366A8A" w:rsidRPr="00FB1506">
        <w:rPr>
          <w:rFonts w:ascii="Arial" w:hAnsi="Arial"/>
          <w:b/>
          <w:lang w:val="en-US"/>
        </w:rPr>
        <w:t>; attention</w:t>
      </w:r>
      <w:r w:rsidR="00993C33" w:rsidRPr="00FB1506">
        <w:rPr>
          <w:rFonts w:ascii="Arial" w:hAnsi="Arial"/>
          <w:lang w:val="en-US"/>
        </w:rPr>
        <w:t xml:space="preserve">! U4 </w:t>
      </w:r>
      <w:r w:rsidR="00366A8A" w:rsidRPr="00FB1506">
        <w:rPr>
          <w:rFonts w:ascii="Arial" w:hAnsi="Arial"/>
          <w:lang w:val="en-US"/>
        </w:rPr>
        <w:t xml:space="preserve">is turned by </w:t>
      </w:r>
      <w:r w:rsidR="00993C33" w:rsidRPr="00FB1506">
        <w:rPr>
          <w:rFonts w:ascii="Arial" w:hAnsi="Arial"/>
          <w:lang w:val="en-US"/>
        </w:rPr>
        <w:t xml:space="preserve">180° </w:t>
      </w:r>
      <w:r w:rsidR="00366A8A" w:rsidRPr="00FB1506">
        <w:rPr>
          <w:rFonts w:ascii="Arial" w:hAnsi="Arial"/>
          <w:lang w:val="en-US"/>
        </w:rPr>
        <w:t xml:space="preserve">in relation to </w:t>
      </w:r>
      <w:r w:rsidR="00993C33" w:rsidRPr="00FB1506">
        <w:rPr>
          <w:rFonts w:ascii="Arial" w:hAnsi="Arial"/>
          <w:lang w:val="en-US"/>
        </w:rPr>
        <w:t>U2 </w:t>
      </w:r>
    </w:p>
    <w:p w14:paraId="10C5A651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366A8A" w:rsidRPr="00FB1506">
        <w:rPr>
          <w:rFonts w:ascii="Arial" w:hAnsi="Arial"/>
          <w:lang w:val="en-US"/>
        </w:rPr>
        <w:t xml:space="preserve">quip </w:t>
      </w:r>
      <w:r w:rsidR="00993C33" w:rsidRPr="00FB1506">
        <w:rPr>
          <w:rFonts w:ascii="Arial" w:hAnsi="Arial"/>
          <w:lang w:val="en-US"/>
        </w:rPr>
        <w:t>C3,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C4,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C2,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C21,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C5,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C6,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C7,</w:t>
      </w:r>
      <w:r w:rsidR="001B4C81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C20</w:t>
      </w:r>
      <w:r w:rsidR="001B4C81">
        <w:rPr>
          <w:rFonts w:ascii="Arial" w:hAnsi="Arial"/>
          <w:lang w:val="en-US"/>
        </w:rPr>
        <w:t>:</w:t>
      </w:r>
      <w:r w:rsidR="00366A8A" w:rsidRPr="00FB1506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100nF</w:t>
      </w:r>
      <w:r w:rsidR="00366A8A" w:rsidRPr="00FB1506">
        <w:rPr>
          <w:rFonts w:ascii="Arial" w:hAnsi="Arial"/>
          <w:lang w:val="en-US"/>
        </w:rPr>
        <w:t>s</w:t>
      </w:r>
    </w:p>
    <w:p w14:paraId="098A3743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366A8A" w:rsidRPr="00FB1506">
        <w:rPr>
          <w:rFonts w:ascii="Arial" w:hAnsi="Arial"/>
          <w:lang w:val="en-US"/>
        </w:rPr>
        <w:t xml:space="preserve">quip </w:t>
      </w:r>
      <w:r w:rsidR="00993C33" w:rsidRPr="00FB1506">
        <w:rPr>
          <w:rFonts w:ascii="Arial" w:hAnsi="Arial"/>
          <w:lang w:val="en-US"/>
        </w:rPr>
        <w:t xml:space="preserve">R23 (18k) </w:t>
      </w:r>
    </w:p>
    <w:p w14:paraId="1676C3E8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366A8A" w:rsidRPr="00FB1506">
        <w:rPr>
          <w:rFonts w:ascii="Arial" w:hAnsi="Arial"/>
          <w:lang w:val="en-US"/>
        </w:rPr>
        <w:t xml:space="preserve">quip </w:t>
      </w:r>
      <w:r w:rsidR="00993C33" w:rsidRPr="00FB1506">
        <w:rPr>
          <w:rFonts w:ascii="Arial" w:hAnsi="Arial"/>
          <w:lang w:val="en-US"/>
        </w:rPr>
        <w:t>R22 (47k)</w:t>
      </w:r>
    </w:p>
    <w:p w14:paraId="65466875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</w:t>
      </w:r>
      <w:r w:rsidR="0006634A" w:rsidRPr="00FB1506">
        <w:rPr>
          <w:rFonts w:ascii="Arial" w:hAnsi="Arial"/>
          <w:lang w:val="en-US"/>
        </w:rPr>
        <w:t xml:space="preserve">quip R20 und R21 (1k) </w:t>
      </w:r>
    </w:p>
    <w:p w14:paraId="59222DCA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</w:t>
      </w:r>
      <w:r w:rsidR="0006634A" w:rsidRPr="00FB1506">
        <w:rPr>
          <w:rFonts w:ascii="Arial" w:hAnsi="Arial"/>
          <w:lang w:val="en-US"/>
        </w:rPr>
        <w:t>older on inductor (L2)</w:t>
      </w:r>
      <w:r w:rsidR="00993C33" w:rsidRPr="00FB1506">
        <w:rPr>
          <w:rFonts w:ascii="Arial" w:hAnsi="Arial"/>
          <w:lang w:val="en-US"/>
        </w:rPr>
        <w:t xml:space="preserve">, </w:t>
      </w:r>
      <w:r w:rsidR="0006634A" w:rsidRPr="00FB1506">
        <w:rPr>
          <w:rFonts w:ascii="Arial" w:hAnsi="Arial"/>
          <w:lang w:val="en-US"/>
        </w:rPr>
        <w:t>t</w:t>
      </w:r>
      <w:r w:rsidR="00993C33" w:rsidRPr="00FB1506">
        <w:rPr>
          <w:rFonts w:ascii="Arial" w:hAnsi="Arial"/>
          <w:lang w:val="en-US"/>
        </w:rPr>
        <w:t xml:space="preserve">ip: </w:t>
      </w:r>
      <w:r w:rsidR="0006634A" w:rsidRPr="00FB1506">
        <w:rPr>
          <w:rFonts w:ascii="Arial" w:hAnsi="Arial"/>
          <w:lang w:val="en-US"/>
        </w:rPr>
        <w:t>tin-plate pads in advance</w:t>
      </w:r>
    </w:p>
    <w:p w14:paraId="0F437DB2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</w:t>
      </w:r>
      <w:r w:rsidR="0006634A" w:rsidRPr="00FB1506">
        <w:rPr>
          <w:rFonts w:ascii="Arial" w:hAnsi="Arial"/>
          <w:lang w:val="en-US"/>
        </w:rPr>
        <w:t>older d</w:t>
      </w:r>
      <w:r w:rsidR="00993C33" w:rsidRPr="00FB1506">
        <w:rPr>
          <w:rFonts w:ascii="Arial" w:hAnsi="Arial"/>
          <w:lang w:val="en-US"/>
        </w:rPr>
        <w:t>iode D1 (SS26)</w:t>
      </w:r>
    </w:p>
    <w:p w14:paraId="2B39CAF1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</w:t>
      </w:r>
      <w:r w:rsidR="0006634A" w:rsidRPr="00FB1506">
        <w:rPr>
          <w:rFonts w:ascii="Arial" w:hAnsi="Arial"/>
          <w:lang w:val="en-US"/>
        </w:rPr>
        <w:t xml:space="preserve">lean circuit-board </w:t>
      </w:r>
    </w:p>
    <w:p w14:paraId="632B38A5" w14:textId="77777777" w:rsidR="00993C33" w:rsidRPr="00FB1506" w:rsidRDefault="00EE2FBE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lastRenderedPageBreak/>
        <w:t xml:space="preserve">solder on </w:t>
      </w:r>
      <w:r w:rsidR="00993C33" w:rsidRPr="00FB1506">
        <w:rPr>
          <w:rFonts w:ascii="Arial" w:hAnsi="Arial"/>
          <w:lang w:val="en-US"/>
        </w:rPr>
        <w:t xml:space="preserve">U1, </w:t>
      </w:r>
      <w:r w:rsidRPr="00FB1506">
        <w:rPr>
          <w:rFonts w:ascii="Arial" w:hAnsi="Arial"/>
          <w:lang w:val="en-US"/>
        </w:rPr>
        <w:t>pinch off spare ends</w:t>
      </w:r>
    </w:p>
    <w:p w14:paraId="0C28FB85" w14:textId="77777777" w:rsidR="00993C33" w:rsidRPr="00FB1506" w:rsidRDefault="00EE2FBE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USB</w:t>
      </w:r>
      <w:r w:rsidRPr="00FB1506">
        <w:rPr>
          <w:rFonts w:ascii="Arial" w:hAnsi="Arial"/>
          <w:lang w:val="en-US"/>
        </w:rPr>
        <w:t xml:space="preserve"> jack socket</w:t>
      </w:r>
    </w:p>
    <w:p w14:paraId="1B45CE2C" w14:textId="77777777" w:rsidR="00993C33" w:rsidRPr="00FB1506" w:rsidRDefault="00993C33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C10, C11 (22uF</w:t>
      </w:r>
      <w:r w:rsidR="00EE2FBE" w:rsidRPr="00FB1506">
        <w:rPr>
          <w:rFonts w:ascii="Arial" w:hAnsi="Arial"/>
          <w:lang w:val="en-US"/>
        </w:rPr>
        <w:t>s</w:t>
      </w:r>
      <w:r w:rsidRPr="00FB1506">
        <w:rPr>
          <w:rFonts w:ascii="Arial" w:hAnsi="Arial"/>
          <w:lang w:val="en-US"/>
        </w:rPr>
        <w:t xml:space="preserve">), </w:t>
      </w:r>
      <w:r w:rsidR="00EE2FBE" w:rsidRPr="00FB1506">
        <w:rPr>
          <w:rFonts w:ascii="Arial" w:hAnsi="Arial"/>
          <w:lang w:val="en-US"/>
        </w:rPr>
        <w:t>consider polarity</w:t>
      </w:r>
    </w:p>
    <w:p w14:paraId="600331F1" w14:textId="77777777" w:rsidR="00993C33" w:rsidRPr="00FB1506" w:rsidRDefault="00EE2FBE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L1</w:t>
      </w:r>
    </w:p>
    <w:p w14:paraId="759FE116" w14:textId="77777777" w:rsidR="00993C33" w:rsidRPr="00FB1506" w:rsidRDefault="00FB1506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993C33" w:rsidRPr="00FB1506">
        <w:rPr>
          <w:rFonts w:ascii="Arial" w:hAnsi="Arial"/>
          <w:lang w:val="en-US"/>
        </w:rPr>
        <w:t xml:space="preserve">est: </w:t>
      </w:r>
      <w:r w:rsidR="00EE2FBE" w:rsidRPr="00FB1506">
        <w:rPr>
          <w:rFonts w:ascii="Arial" w:hAnsi="Arial"/>
          <w:lang w:val="en-US"/>
        </w:rPr>
        <w:t xml:space="preserve">connect current source, blue </w:t>
      </w:r>
      <w:r w:rsidR="00993C33" w:rsidRPr="00FB1506">
        <w:rPr>
          <w:rFonts w:ascii="Arial" w:hAnsi="Arial"/>
          <w:lang w:val="en-US"/>
        </w:rPr>
        <w:t xml:space="preserve">LED </w:t>
      </w:r>
      <w:r w:rsidR="00EE2FBE" w:rsidRPr="00FB1506">
        <w:rPr>
          <w:rFonts w:ascii="Arial" w:hAnsi="Arial"/>
          <w:lang w:val="en-US"/>
        </w:rPr>
        <w:t>must be on</w:t>
      </w:r>
      <w:r w:rsidR="00993C33" w:rsidRPr="00FB1506">
        <w:rPr>
          <w:rFonts w:ascii="Arial" w:hAnsi="Arial"/>
          <w:lang w:val="en-US"/>
        </w:rPr>
        <w:t>;</w:t>
      </w:r>
      <w:r w:rsidR="00EE2FBE" w:rsidRPr="00FB1506">
        <w:rPr>
          <w:rFonts w:ascii="Arial" w:hAnsi="Arial"/>
          <w:lang w:val="en-US"/>
        </w:rPr>
        <w:t xml:space="preserve"> measure </w:t>
      </w:r>
      <w:r w:rsidR="001E4000" w:rsidRPr="00FB1506">
        <w:rPr>
          <w:rFonts w:ascii="Arial" w:hAnsi="Arial"/>
          <w:lang w:val="en-US"/>
        </w:rPr>
        <w:t>voltage between p</w:t>
      </w:r>
      <w:r w:rsidR="00993C33" w:rsidRPr="00FB1506">
        <w:rPr>
          <w:rFonts w:ascii="Arial" w:hAnsi="Arial"/>
          <w:lang w:val="en-US"/>
        </w:rPr>
        <w:t xml:space="preserve">in 14 (GND) </w:t>
      </w:r>
      <w:r w:rsidR="001E4000" w:rsidRPr="00FB1506">
        <w:rPr>
          <w:rFonts w:ascii="Arial" w:hAnsi="Arial"/>
          <w:lang w:val="en-US"/>
        </w:rPr>
        <w:t xml:space="preserve">and pin </w:t>
      </w:r>
      <w:r w:rsidR="00993C33" w:rsidRPr="00FB1506">
        <w:rPr>
          <w:rFonts w:ascii="Arial" w:hAnsi="Arial"/>
          <w:lang w:val="en-US"/>
        </w:rPr>
        <w:t xml:space="preserve">28 (+12V) </w:t>
      </w:r>
      <w:r w:rsidR="001E4000" w:rsidRPr="00FB1506">
        <w:rPr>
          <w:rFonts w:ascii="Arial" w:hAnsi="Arial"/>
          <w:lang w:val="en-US"/>
        </w:rPr>
        <w:t>of U</w:t>
      </w:r>
      <w:r w:rsidR="00993C33" w:rsidRPr="00FB1506">
        <w:rPr>
          <w:rFonts w:ascii="Arial" w:hAnsi="Arial"/>
          <w:lang w:val="en-US"/>
        </w:rPr>
        <w:t>3 (SID)</w:t>
      </w:r>
    </w:p>
    <w:p w14:paraId="118AF079" w14:textId="77777777" w:rsidR="00993C33" w:rsidRPr="00FB1506" w:rsidRDefault="001E4000" w:rsidP="00FC09EA">
      <w:pPr>
        <w:pStyle w:val="Textkrper"/>
        <w:numPr>
          <w:ilvl w:val="0"/>
          <w:numId w:val="43"/>
        </w:numPr>
        <w:rPr>
          <w:rFonts w:ascii="Arial" w:hAnsi="Arial"/>
          <w:lang w:val="en-GB"/>
        </w:rPr>
      </w:pPr>
      <w:r w:rsidRPr="00FB1506">
        <w:rPr>
          <w:rFonts w:ascii="Arial" w:hAnsi="Arial"/>
          <w:lang w:val="en-GB"/>
        </w:rPr>
        <w:t>IC socket</w:t>
      </w:r>
      <w:r w:rsidR="00993C33" w:rsidRPr="00FB1506">
        <w:rPr>
          <w:rFonts w:ascii="Arial" w:hAnsi="Arial"/>
          <w:lang w:val="en-GB"/>
        </w:rPr>
        <w:t xml:space="preserve"> </w:t>
      </w:r>
      <w:r w:rsidRPr="00FB1506">
        <w:rPr>
          <w:rFonts w:ascii="Arial" w:hAnsi="Arial"/>
          <w:lang w:val="en-GB"/>
        </w:rPr>
        <w:t>for</w:t>
      </w:r>
      <w:r w:rsidR="00993C33" w:rsidRPr="00FB1506">
        <w:rPr>
          <w:rFonts w:ascii="Arial" w:hAnsi="Arial"/>
          <w:lang w:val="en-GB"/>
        </w:rPr>
        <w:t xml:space="preserve"> SID: </w:t>
      </w:r>
      <w:r w:rsidRPr="00FB1506">
        <w:rPr>
          <w:rFonts w:ascii="Arial" w:hAnsi="Arial"/>
          <w:lang w:val="en-GB"/>
        </w:rPr>
        <w:t>cut connections with side cutter</w:t>
      </w:r>
      <w:r w:rsidR="00993C33" w:rsidRPr="00FB1506">
        <w:rPr>
          <w:rFonts w:ascii="Arial" w:hAnsi="Arial"/>
          <w:lang w:val="en-GB"/>
        </w:rPr>
        <w:t xml:space="preserve">, </w:t>
      </w:r>
      <w:r w:rsidRPr="00FB1506">
        <w:rPr>
          <w:rFonts w:ascii="Arial" w:hAnsi="Arial"/>
          <w:lang w:val="en-GB"/>
        </w:rPr>
        <w:t>sand smooth</w:t>
      </w:r>
    </w:p>
    <w:p w14:paraId="1A37FF97" w14:textId="77777777" w:rsidR="00FC09EA" w:rsidRDefault="001E4000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solder in the two parts of the socket</w:t>
      </w:r>
    </w:p>
    <w:p w14:paraId="71550F15" w14:textId="77777777" w:rsidR="00FC09EA" w:rsidRDefault="00FC09E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equip JP1-JP6</w:t>
      </w:r>
    </w:p>
    <w:p w14:paraId="6730808D" w14:textId="77777777" w:rsidR="00FC09EA" w:rsidRPr="00FC09EA" w:rsidRDefault="00FC09E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equip SV1 and SV2</w:t>
      </w:r>
    </w:p>
    <w:p w14:paraId="4AC09F07" w14:textId="77777777" w:rsidR="00993C33" w:rsidRPr="00FB1506" w:rsidRDefault="00FC09E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993C33" w:rsidRPr="00FB1506">
        <w:rPr>
          <w:rFonts w:ascii="Arial" w:hAnsi="Arial"/>
          <w:lang w:val="en-US"/>
        </w:rPr>
        <w:t xml:space="preserve">est: </w:t>
      </w:r>
      <w:r w:rsidR="001E4000" w:rsidRPr="00FB1506">
        <w:rPr>
          <w:rFonts w:ascii="Arial" w:hAnsi="Arial"/>
          <w:lang w:val="en-US"/>
        </w:rPr>
        <w:t xml:space="preserve">set </w:t>
      </w:r>
      <w:r w:rsidR="00993C33" w:rsidRPr="00FB1506">
        <w:rPr>
          <w:rFonts w:ascii="Arial" w:hAnsi="Arial"/>
          <w:lang w:val="en-US"/>
        </w:rPr>
        <w:t>JP1</w:t>
      </w:r>
      <w:r w:rsidR="001E4000" w:rsidRPr="00FB1506">
        <w:rPr>
          <w:rFonts w:ascii="Arial" w:hAnsi="Arial"/>
          <w:lang w:val="en-US"/>
        </w:rPr>
        <w:t xml:space="preserve"> and mesure voltage at the SID socket (must be 9V now)</w:t>
      </w:r>
      <w:r w:rsidR="00993C33" w:rsidRPr="00FB1506">
        <w:rPr>
          <w:rFonts w:ascii="Arial" w:hAnsi="Arial"/>
          <w:lang w:val="en-US"/>
        </w:rPr>
        <w:t xml:space="preserve"> </w:t>
      </w:r>
    </w:p>
    <w:p w14:paraId="5AA1A868" w14:textId="77777777" w:rsidR="00993C33" w:rsidRPr="00FB1506" w:rsidRDefault="001E4000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b/>
          <w:lang w:val="en-GB"/>
        </w:rPr>
        <w:t xml:space="preserve">flash FT232 </w:t>
      </w:r>
      <w:r w:rsidR="001B4C81">
        <w:rPr>
          <w:rFonts w:ascii="Arial" w:hAnsi="Arial"/>
          <w:b/>
          <w:lang w:val="en-GB"/>
        </w:rPr>
        <w:t>t</w:t>
      </w:r>
      <w:r w:rsidRPr="00FB1506">
        <w:rPr>
          <w:rFonts w:ascii="Arial" w:hAnsi="Arial"/>
          <w:b/>
          <w:lang w:val="en-GB"/>
        </w:rPr>
        <w:t>emplate</w:t>
      </w:r>
      <w:r w:rsidR="00993C33" w:rsidRPr="00FB1506">
        <w:rPr>
          <w:rFonts w:ascii="Arial" w:hAnsi="Arial"/>
          <w:b/>
          <w:lang w:val="en-GB"/>
        </w:rPr>
        <w:t>:</w:t>
      </w:r>
      <w:r w:rsidR="00993C33" w:rsidRPr="00FB1506">
        <w:rPr>
          <w:rFonts w:ascii="Arial" w:hAnsi="Arial"/>
          <w:lang w:val="en-GB"/>
        </w:rPr>
        <w:t> </w:t>
      </w:r>
      <w:r w:rsidR="00CA3159" w:rsidRPr="00FB1506">
        <w:rPr>
          <w:rFonts w:ascii="Arial" w:hAnsi="Arial"/>
          <w:lang w:val="en-GB"/>
        </w:rPr>
        <w:t xml:space="preserve">software tool </w:t>
      </w:r>
      <w:r w:rsidR="00993C33" w:rsidRPr="00FB1506">
        <w:rPr>
          <w:rFonts w:ascii="Arial" w:hAnsi="Arial"/>
          <w:lang w:val="en-GB"/>
        </w:rPr>
        <w:t>"</w:t>
      </w:r>
      <w:proofErr w:type="spellStart"/>
      <w:r w:rsidR="00993C33" w:rsidRPr="00FB1506">
        <w:rPr>
          <w:rFonts w:ascii="Arial" w:hAnsi="Arial"/>
          <w:lang w:val="en-GB"/>
        </w:rPr>
        <w:t>FT</w:t>
      </w:r>
      <w:r w:rsidR="00FC09EA">
        <w:rPr>
          <w:rFonts w:ascii="Arial" w:hAnsi="Arial"/>
          <w:lang w:val="en-GB"/>
        </w:rPr>
        <w:t>_</w:t>
      </w:r>
      <w:r w:rsidR="00993C33" w:rsidRPr="00FB1506">
        <w:rPr>
          <w:rFonts w:ascii="Arial" w:hAnsi="Arial"/>
          <w:lang w:val="en-GB"/>
        </w:rPr>
        <w:t>Prog</w:t>
      </w:r>
      <w:proofErr w:type="spellEnd"/>
      <w:r w:rsidR="00993C33" w:rsidRPr="00FB1506">
        <w:rPr>
          <w:rFonts w:ascii="Arial" w:hAnsi="Arial"/>
          <w:lang w:val="en-GB"/>
        </w:rPr>
        <w:t>"</w:t>
      </w:r>
      <w:r w:rsidR="00CA3159" w:rsidRPr="00FB1506">
        <w:rPr>
          <w:rFonts w:ascii="Arial" w:hAnsi="Arial"/>
          <w:lang w:val="en-GB"/>
        </w:rPr>
        <w:t xml:space="preserve"> by</w:t>
      </w:r>
      <w:r w:rsidR="00FC09EA">
        <w:rPr>
          <w:rFonts w:ascii="Arial" w:hAnsi="Arial"/>
          <w:lang w:val="en-GB"/>
        </w:rPr>
        <w:t xml:space="preserve"> </w:t>
      </w:r>
      <w:r w:rsidR="00993C33" w:rsidRPr="00FB1506">
        <w:rPr>
          <w:rFonts w:ascii="Arial" w:hAnsi="Arial"/>
          <w:lang w:val="en-GB"/>
        </w:rPr>
        <w:t>FTDI</w:t>
      </w:r>
      <w:r w:rsidR="00CA3159" w:rsidRPr="00FB1506">
        <w:rPr>
          <w:rFonts w:ascii="Arial" w:hAnsi="Arial"/>
          <w:lang w:val="en-GB"/>
        </w:rPr>
        <w:t xml:space="preserve"> required</w:t>
      </w:r>
      <w:r w:rsidR="00993C33" w:rsidRPr="00FB1506">
        <w:rPr>
          <w:rFonts w:ascii="Arial" w:hAnsi="Arial"/>
          <w:lang w:val="en-GB"/>
        </w:rPr>
        <w:t>.</w:t>
      </w:r>
      <w:r w:rsidR="00CA3159" w:rsidRPr="00FB1506">
        <w:rPr>
          <w:rFonts w:ascii="Arial" w:hAnsi="Arial"/>
          <w:lang w:val="en-GB"/>
        </w:rPr>
        <w:t xml:space="preserve"> Connect circuit board</w:t>
      </w:r>
      <w:r w:rsidR="00993C33" w:rsidRPr="00FB1506">
        <w:rPr>
          <w:rFonts w:ascii="Arial" w:hAnsi="Arial"/>
          <w:lang w:val="en-GB"/>
        </w:rPr>
        <w:t>,</w:t>
      </w:r>
      <w:r w:rsidR="00CA3159" w:rsidRPr="00FB1506">
        <w:rPr>
          <w:rFonts w:ascii="Arial" w:hAnsi="Arial"/>
          <w:lang w:val="en-GB"/>
        </w:rPr>
        <w:t xml:space="preserve"> start </w:t>
      </w:r>
      <w:r w:rsidR="00993C33" w:rsidRPr="00FB1506">
        <w:rPr>
          <w:rFonts w:ascii="Arial" w:hAnsi="Arial"/>
          <w:lang w:val="en-GB"/>
        </w:rPr>
        <w:t xml:space="preserve">FT Prog, </w:t>
      </w:r>
      <w:r w:rsidR="00CA3159" w:rsidRPr="00FB1506">
        <w:rPr>
          <w:rFonts w:ascii="Arial" w:hAnsi="Arial"/>
          <w:lang w:val="en-GB"/>
        </w:rPr>
        <w:t xml:space="preserve">scan for device, load template </w:t>
      </w:r>
      <w:r w:rsidR="00993C33" w:rsidRPr="00FB1506">
        <w:rPr>
          <w:rFonts w:ascii="Arial" w:hAnsi="Arial"/>
          <w:lang w:val="en-GB"/>
        </w:rPr>
        <w:t xml:space="preserve">(GitHub), </w:t>
      </w:r>
      <w:r w:rsidR="00CA3159" w:rsidRPr="00FB1506">
        <w:rPr>
          <w:rFonts w:ascii="Arial" w:hAnsi="Arial"/>
          <w:lang w:val="en-GB"/>
        </w:rPr>
        <w:t xml:space="preserve">right click on </w:t>
      </w:r>
      <w:r w:rsidR="00993C33" w:rsidRPr="00FB1506">
        <w:rPr>
          <w:rFonts w:ascii="Arial" w:hAnsi="Arial"/>
          <w:lang w:val="en-GB"/>
        </w:rPr>
        <w:t xml:space="preserve">Device -&gt;Apply Template. </w:t>
      </w:r>
      <w:r w:rsidR="00CA3159" w:rsidRPr="00FB1506">
        <w:rPr>
          <w:rFonts w:ascii="Arial" w:hAnsi="Arial"/>
          <w:lang w:val="en-GB"/>
        </w:rPr>
        <w:t xml:space="preserve">Then click </w:t>
      </w:r>
      <w:r w:rsidR="00993C33" w:rsidRPr="00FB1506">
        <w:rPr>
          <w:rFonts w:ascii="Arial" w:hAnsi="Arial"/>
          <w:lang w:val="en-US"/>
        </w:rPr>
        <w:t xml:space="preserve">"program" </w:t>
      </w:r>
      <w:r w:rsidR="00CA3159" w:rsidRPr="00FB1506">
        <w:rPr>
          <w:rFonts w:ascii="Arial" w:hAnsi="Arial"/>
          <w:lang w:val="en-US"/>
        </w:rPr>
        <w:t>and program</w:t>
      </w:r>
      <w:r w:rsidR="00993C33" w:rsidRPr="00FB1506">
        <w:rPr>
          <w:rFonts w:ascii="Arial" w:hAnsi="Arial"/>
          <w:lang w:val="en-US"/>
        </w:rPr>
        <w:t>.</w:t>
      </w:r>
    </w:p>
    <w:p w14:paraId="06C687F5" w14:textId="77777777" w:rsidR="00993C33" w:rsidRPr="00FC09EA" w:rsidRDefault="00CA3159" w:rsidP="00FC09EA">
      <w:pPr>
        <w:pStyle w:val="Listenabsatz"/>
        <w:numPr>
          <w:ilvl w:val="0"/>
          <w:numId w:val="43"/>
        </w:numPr>
        <w:suppressAutoHyphens w:val="0"/>
        <w:autoSpaceDE w:val="0"/>
        <w:autoSpaceDN w:val="0"/>
        <w:adjustRightInd w:val="0"/>
        <w:rPr>
          <w:rFonts w:ascii="Arial" w:hAnsi="Arial"/>
          <w:lang w:val="en-US"/>
        </w:rPr>
      </w:pPr>
      <w:r w:rsidRPr="00FC09EA">
        <w:rPr>
          <w:rFonts w:ascii="Arial" w:hAnsi="Arial"/>
          <w:b/>
          <w:lang w:val="en-GB"/>
        </w:rPr>
        <w:t xml:space="preserve">flash </w:t>
      </w:r>
      <w:r w:rsidR="00993C33" w:rsidRPr="00FC09EA">
        <w:rPr>
          <w:rFonts w:ascii="Arial" w:hAnsi="Arial"/>
          <w:b/>
          <w:lang w:val="en-GB"/>
        </w:rPr>
        <w:t xml:space="preserve">PIC </w:t>
      </w:r>
      <w:r w:rsidR="00FC09EA" w:rsidRPr="00FC09EA">
        <w:rPr>
          <w:rFonts w:ascii="Arial" w:eastAsia="Times New Roman" w:hAnsi="Arial"/>
          <w:b/>
          <w:kern w:val="0"/>
          <w:sz w:val="26"/>
          <w:szCs w:val="26"/>
          <w:lang w:val="en-US" w:eastAsia="de-DE" w:bidi="ar-SA"/>
        </w:rPr>
        <w:t>µ</w:t>
      </w:r>
      <w:r w:rsidR="00993C33" w:rsidRPr="00FC09EA">
        <w:rPr>
          <w:rFonts w:ascii="Arial" w:hAnsi="Arial"/>
          <w:b/>
          <w:lang w:val="en-GB"/>
        </w:rPr>
        <w:t xml:space="preserve">C: </w:t>
      </w:r>
      <w:r w:rsidRPr="00FC09EA">
        <w:rPr>
          <w:rFonts w:ascii="Arial" w:hAnsi="Arial"/>
          <w:bCs/>
          <w:lang w:val="en-GB"/>
        </w:rPr>
        <w:t>A</w:t>
      </w:r>
      <w:r w:rsidRPr="00FC09EA">
        <w:rPr>
          <w:rFonts w:ascii="Arial" w:hAnsi="Arial"/>
          <w:b/>
          <w:lang w:val="en-GB"/>
        </w:rPr>
        <w:t xml:space="preserve"> </w:t>
      </w:r>
      <w:r w:rsidRPr="00FC09EA">
        <w:rPr>
          <w:rFonts w:ascii="Arial" w:hAnsi="Arial"/>
          <w:bCs/>
          <w:lang w:val="en-GB"/>
        </w:rPr>
        <w:t xml:space="preserve">programming device like </w:t>
      </w:r>
      <w:r w:rsidR="00993C33" w:rsidRPr="00FC09EA">
        <w:rPr>
          <w:rFonts w:ascii="Arial" w:hAnsi="Arial"/>
          <w:bCs/>
          <w:lang w:val="en-GB"/>
        </w:rPr>
        <w:t>PicIt</w:t>
      </w:r>
      <w:r w:rsidR="00993C33" w:rsidRPr="00FC09EA">
        <w:rPr>
          <w:rFonts w:ascii="Arial" w:hAnsi="Arial"/>
          <w:lang w:val="en-GB"/>
        </w:rPr>
        <w:t xml:space="preserve"> 3</w:t>
      </w:r>
      <w:r w:rsidRPr="00FC09EA">
        <w:rPr>
          <w:rFonts w:ascii="Arial" w:hAnsi="Arial"/>
          <w:lang w:val="en-GB"/>
        </w:rPr>
        <w:t xml:space="preserve"> is needed, possibly build adapter cable, software: </w:t>
      </w:r>
      <w:r w:rsidR="00993C33" w:rsidRPr="00FC09EA">
        <w:rPr>
          <w:rFonts w:ascii="Arial" w:hAnsi="Arial"/>
          <w:lang w:val="en-US"/>
        </w:rPr>
        <w:t>MPLAB IPE.</w:t>
      </w:r>
    </w:p>
    <w:p w14:paraId="095A843F" w14:textId="77777777" w:rsidR="00FC09EA" w:rsidRPr="00FB1506" w:rsidRDefault="00FC09EA" w:rsidP="00FC09EA">
      <w:pPr>
        <w:suppressAutoHyphens w:val="0"/>
        <w:autoSpaceDE w:val="0"/>
        <w:autoSpaceDN w:val="0"/>
        <w:adjustRightInd w:val="0"/>
        <w:rPr>
          <w:rFonts w:ascii="Arial" w:hAnsi="Arial"/>
          <w:lang w:val="en-US"/>
        </w:rPr>
      </w:pPr>
    </w:p>
    <w:p w14:paraId="709007E0" w14:textId="77777777" w:rsidR="00993C33" w:rsidRPr="00FB1506" w:rsidRDefault="00993C33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Test: </w:t>
      </w:r>
      <w:r w:rsidR="00CA3159" w:rsidRPr="00FB1506">
        <w:rPr>
          <w:rFonts w:ascii="Arial" w:hAnsi="Arial"/>
          <w:lang w:val="en-US"/>
        </w:rPr>
        <w:t xml:space="preserve">connect circuit board and start </w:t>
      </w:r>
      <w:r w:rsidRPr="00FB1506">
        <w:rPr>
          <w:rFonts w:ascii="Arial" w:hAnsi="Arial"/>
          <w:lang w:val="en-US"/>
        </w:rPr>
        <w:t xml:space="preserve">ACIDPlayer, </w:t>
      </w:r>
      <w:r w:rsidR="00CA3159" w:rsidRPr="00FB1506">
        <w:rPr>
          <w:rFonts w:ascii="Arial" w:hAnsi="Arial"/>
          <w:lang w:val="en-US"/>
        </w:rPr>
        <w:t xml:space="preserve">play </w:t>
      </w:r>
      <w:r w:rsidRPr="00FB1506">
        <w:rPr>
          <w:rFonts w:ascii="Arial" w:hAnsi="Arial"/>
          <w:lang w:val="en-US"/>
        </w:rPr>
        <w:t>Tune</w:t>
      </w:r>
      <w:r w:rsidR="00CA3159" w:rsidRPr="00FB1506">
        <w:rPr>
          <w:rFonts w:ascii="Arial" w:hAnsi="Arial"/>
          <w:lang w:val="en-US"/>
        </w:rPr>
        <w:t xml:space="preserve">, </w:t>
      </w:r>
      <w:r w:rsidRPr="00FB1506">
        <w:rPr>
          <w:rFonts w:ascii="Arial" w:hAnsi="Arial"/>
          <w:lang w:val="en-US"/>
        </w:rPr>
        <w:t xml:space="preserve">Sidblaster </w:t>
      </w:r>
      <w:r w:rsidR="00CA3159" w:rsidRPr="00FB1506">
        <w:rPr>
          <w:rFonts w:ascii="Arial" w:hAnsi="Arial"/>
          <w:lang w:val="en-US"/>
        </w:rPr>
        <w:t>should be recognized and red LED should be on</w:t>
      </w:r>
    </w:p>
    <w:p w14:paraId="608B15E8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C70, C71 (470pF</w:t>
      </w:r>
      <w:r w:rsidRP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 xml:space="preserve">) </w:t>
      </w:r>
    </w:p>
    <w:p w14:paraId="52D45719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C72,</w:t>
      </w:r>
      <w:r w:rsidR="00FC09EA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C73 (22nF</w:t>
      </w:r>
      <w:r w:rsidRP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 xml:space="preserve">) </w:t>
      </w:r>
    </w:p>
    <w:p w14:paraId="371E308D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C80,</w:t>
      </w:r>
      <w:r w:rsidR="00FC09EA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C81 (1800pF</w:t>
      </w:r>
      <w:r w:rsidRP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>)</w:t>
      </w:r>
    </w:p>
    <w:p w14:paraId="1C395C3A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C82,</w:t>
      </w:r>
      <w:r w:rsidR="00FC09EA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C83 (2,2nF</w:t>
      </w:r>
      <w:r w:rsidRP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>)</w:t>
      </w:r>
    </w:p>
    <w:p w14:paraId="5F93F017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 xml:space="preserve">R12, R8 (1K) </w:t>
      </w:r>
    </w:p>
    <w:p w14:paraId="496E8616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 xml:space="preserve">R14, R9 (10K) </w:t>
      </w:r>
    </w:p>
    <w:p w14:paraId="301ACAC4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C18 (1000pF</w:t>
      </w:r>
      <w:r w:rsidRP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>)</w:t>
      </w:r>
    </w:p>
    <w:p w14:paraId="0EE193B4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C8, C9 (100nF</w:t>
      </w:r>
      <w:r w:rsidRP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 xml:space="preserve">) </w:t>
      </w:r>
    </w:p>
    <w:p w14:paraId="7EEC1357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set j</w:t>
      </w:r>
      <w:r w:rsidR="00993C33" w:rsidRPr="00FB1506">
        <w:rPr>
          <w:rFonts w:ascii="Arial" w:hAnsi="Arial"/>
          <w:lang w:val="en-US"/>
        </w:rPr>
        <w:t>umper JP1:</w:t>
      </w:r>
      <w:r w:rsidR="00FC09EA">
        <w:rPr>
          <w:rFonts w:ascii="Arial" w:hAnsi="Arial"/>
          <w:lang w:val="en-US"/>
        </w:rPr>
        <w:t xml:space="preserve"> </w:t>
      </w:r>
      <w:r w:rsidRPr="00FB1506">
        <w:rPr>
          <w:rFonts w:ascii="Arial" w:hAnsi="Arial"/>
          <w:lang w:val="en-US"/>
        </w:rPr>
        <w:t>red</w:t>
      </w:r>
      <w:r w:rsidR="00993C33" w:rsidRPr="00FB1506">
        <w:rPr>
          <w:rFonts w:ascii="Arial" w:hAnsi="Arial"/>
          <w:lang w:val="en-US"/>
        </w:rPr>
        <w:t>;</w:t>
      </w:r>
      <w:r w:rsidR="00FC09EA">
        <w:rPr>
          <w:rFonts w:ascii="Arial" w:hAnsi="Arial"/>
          <w:lang w:val="en-US"/>
        </w:rPr>
        <w:t xml:space="preserve"> </w:t>
      </w:r>
      <w:r w:rsidR="00993C33" w:rsidRPr="00FB1506">
        <w:rPr>
          <w:rFonts w:ascii="Arial" w:hAnsi="Arial"/>
          <w:lang w:val="en-US"/>
        </w:rPr>
        <w:t>JP4 &amp; JP5:</w:t>
      </w:r>
      <w:r w:rsidR="00FC09EA">
        <w:rPr>
          <w:rFonts w:ascii="Arial" w:hAnsi="Arial"/>
          <w:lang w:val="en-US"/>
        </w:rPr>
        <w:t xml:space="preserve"> </w:t>
      </w:r>
      <w:r w:rsidRPr="00FB1506">
        <w:rPr>
          <w:rFonts w:ascii="Arial" w:hAnsi="Arial"/>
          <w:lang w:val="en-US"/>
        </w:rPr>
        <w:t>green</w:t>
      </w:r>
      <w:r w:rsidR="00993C33" w:rsidRPr="00FB1506">
        <w:rPr>
          <w:rFonts w:ascii="Arial" w:hAnsi="Arial"/>
          <w:lang w:val="en-US"/>
        </w:rPr>
        <w:t xml:space="preserve">; JP2 &amp; JP3: </w:t>
      </w:r>
      <w:r w:rsidRPr="00FB1506">
        <w:rPr>
          <w:rFonts w:ascii="Arial" w:hAnsi="Arial"/>
          <w:lang w:val="en-US"/>
        </w:rPr>
        <w:t>blue</w:t>
      </w:r>
      <w:r w:rsidR="00993C33" w:rsidRPr="00FB1506">
        <w:rPr>
          <w:rFonts w:ascii="Arial" w:hAnsi="Arial"/>
          <w:lang w:val="en-US"/>
        </w:rPr>
        <w:t xml:space="preserve">; JP6: </w:t>
      </w:r>
      <w:r w:rsidRPr="00FB1506">
        <w:rPr>
          <w:rFonts w:ascii="Arial" w:hAnsi="Arial"/>
          <w:lang w:val="en-US"/>
        </w:rPr>
        <w:t>white</w:t>
      </w:r>
    </w:p>
    <w:p w14:paraId="41AEDE3A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T1,</w:t>
      </w:r>
      <w:r w:rsidRPr="00FB1506">
        <w:rPr>
          <w:rFonts w:ascii="Arial" w:hAnsi="Arial"/>
          <w:lang w:val="en-US"/>
        </w:rPr>
        <w:t xml:space="preserve"> cosider polarity according to data sheet</w:t>
      </w:r>
      <w:r w:rsidR="00993C33" w:rsidRPr="00FB1506">
        <w:rPr>
          <w:rFonts w:ascii="Arial" w:hAnsi="Arial"/>
          <w:lang w:val="en-US"/>
        </w:rPr>
        <w:t xml:space="preserve"> (</w:t>
      </w:r>
      <w:r w:rsidRPr="00FB1506">
        <w:rPr>
          <w:rFonts w:ascii="Arial" w:hAnsi="Arial"/>
          <w:lang w:val="en-US"/>
        </w:rPr>
        <w:t>can be different from equipment imprint!</w:t>
      </w:r>
      <w:r w:rsidR="00993C33" w:rsidRPr="00FB1506">
        <w:rPr>
          <w:rFonts w:ascii="Arial" w:hAnsi="Arial"/>
          <w:lang w:val="en-US"/>
        </w:rPr>
        <w:t>)</w:t>
      </w:r>
    </w:p>
    <w:p w14:paraId="6C902704" w14:textId="77777777" w:rsidR="00993C33" w:rsidRPr="00FB1506" w:rsidRDefault="00CA3159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equip </w:t>
      </w:r>
      <w:r w:rsidR="00993C33" w:rsidRPr="00FB1506">
        <w:rPr>
          <w:rFonts w:ascii="Arial" w:hAnsi="Arial"/>
          <w:lang w:val="en-US"/>
        </w:rPr>
        <w:t>C77, C79 (10uF</w:t>
      </w:r>
      <w:r w:rsidR="00FB1506">
        <w:rPr>
          <w:rFonts w:ascii="Arial" w:hAnsi="Arial"/>
          <w:lang w:val="en-US"/>
        </w:rPr>
        <w:t>s</w:t>
      </w:r>
      <w:r w:rsidR="00993C33" w:rsidRPr="00FB1506">
        <w:rPr>
          <w:rFonts w:ascii="Arial" w:hAnsi="Arial"/>
          <w:lang w:val="en-US"/>
        </w:rPr>
        <w:t>, bipolar)</w:t>
      </w:r>
      <w:r w:rsidRPr="00FB1506">
        <w:rPr>
          <w:rFonts w:ascii="Arial" w:hAnsi="Arial"/>
          <w:lang w:val="en-US"/>
        </w:rPr>
        <w:t>, polarity irrelevant</w:t>
      </w:r>
    </w:p>
    <w:p w14:paraId="7135BD62" w14:textId="77777777" w:rsidR="00FB1506" w:rsidRDefault="008B580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>solder on jack sockets</w:t>
      </w:r>
    </w:p>
    <w:p w14:paraId="35AF5F66" w14:textId="77777777" w:rsidR="00993C33" w:rsidRPr="00FB1506" w:rsidRDefault="008B580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measure voltage again </w:t>
      </w:r>
    </w:p>
    <w:p w14:paraId="23EB9D34" w14:textId="77777777" w:rsidR="00993C33" w:rsidRPr="00FB1506" w:rsidRDefault="008B580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install </w:t>
      </w:r>
      <w:r w:rsidR="00993C33" w:rsidRPr="00FB1506">
        <w:rPr>
          <w:rFonts w:ascii="Arial" w:hAnsi="Arial"/>
          <w:lang w:val="en-US"/>
        </w:rPr>
        <w:t xml:space="preserve">SID </w:t>
      </w:r>
    </w:p>
    <w:p w14:paraId="20FAA2DE" w14:textId="77777777" w:rsidR="00993C33" w:rsidRPr="00FB1506" w:rsidRDefault="008B580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lastRenderedPageBreak/>
        <w:t>check jumper</w:t>
      </w:r>
    </w:p>
    <w:p w14:paraId="4A46E35B" w14:textId="77777777" w:rsidR="00993C33" w:rsidRPr="00FB1506" w:rsidRDefault="008B580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connect to personal computer and test with </w:t>
      </w:r>
      <w:r w:rsidR="00993C33" w:rsidRPr="00FB1506">
        <w:rPr>
          <w:rFonts w:ascii="Arial" w:hAnsi="Arial"/>
          <w:lang w:val="en-US"/>
        </w:rPr>
        <w:t>ACID</w:t>
      </w:r>
      <w:r w:rsidRPr="00FB1506">
        <w:rPr>
          <w:rFonts w:ascii="Arial" w:hAnsi="Arial"/>
          <w:lang w:val="en-US"/>
        </w:rPr>
        <w:t xml:space="preserve"> p</w:t>
      </w:r>
      <w:r w:rsidR="00993C33" w:rsidRPr="00FB1506">
        <w:rPr>
          <w:rFonts w:ascii="Arial" w:hAnsi="Arial"/>
          <w:lang w:val="en-US"/>
        </w:rPr>
        <w:t>layer.</w:t>
      </w:r>
    </w:p>
    <w:p w14:paraId="1C8D098E" w14:textId="77777777" w:rsidR="00993C33" w:rsidRPr="00FB1506" w:rsidRDefault="008B580A" w:rsidP="00FC09EA">
      <w:pPr>
        <w:pStyle w:val="Textkrper"/>
        <w:numPr>
          <w:ilvl w:val="0"/>
          <w:numId w:val="43"/>
        </w:numPr>
        <w:rPr>
          <w:rFonts w:ascii="Arial" w:hAnsi="Arial"/>
          <w:lang w:val="en-US"/>
        </w:rPr>
      </w:pPr>
      <w:r w:rsidRPr="00FB1506">
        <w:rPr>
          <w:rFonts w:ascii="Arial" w:hAnsi="Arial"/>
          <w:lang w:val="en-US"/>
        </w:rPr>
        <w:t xml:space="preserve">The answer to all questions </w:t>
      </w:r>
      <w:r w:rsidRPr="00FB1506">
        <w:rPr>
          <w:rFonts w:ascii="Arial" w:hAnsi="Arial"/>
          <w:lang w:val="en-US"/>
        </w:rPr>
        <w:sym w:font="Wingdings" w:char="F04A"/>
      </w:r>
      <w:r w:rsidR="00993C33" w:rsidRPr="00FB1506">
        <w:rPr>
          <w:rFonts w:ascii="Arial" w:hAnsi="Arial"/>
          <w:lang w:val="en-US"/>
        </w:rPr>
        <w:t xml:space="preserve"> </w:t>
      </w:r>
    </w:p>
    <w:sectPr w:rsidR="00993C33" w:rsidRPr="00FB150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05"/>
    <w:multiLevelType w:val="multilevel"/>
    <w:tmpl w:val="13A05666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8"/>
    <w:multiLevelType w:val="multilevel"/>
    <w:tmpl w:val="00000008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00000009"/>
    <w:multiLevelType w:val="multilevel"/>
    <w:tmpl w:val="00000009"/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0000000A"/>
    <w:multiLevelType w:val="multilevel"/>
    <w:tmpl w:val="0000000A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000000B"/>
    <w:multiLevelType w:val="multilevel"/>
    <w:tmpl w:val="0000000B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000000C"/>
    <w:multiLevelType w:val="multilevel"/>
    <w:tmpl w:val="0000000C"/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0000000D"/>
    <w:multiLevelType w:val="multilevel"/>
    <w:tmpl w:val="0000000D"/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0000000E"/>
    <w:multiLevelType w:val="multilevel"/>
    <w:tmpl w:val="0000000E"/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0000000F"/>
    <w:multiLevelType w:val="multilevel"/>
    <w:tmpl w:val="0000000F"/>
    <w:lvl w:ilvl="0">
      <w:start w:val="1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00000010"/>
    <w:multiLevelType w:val="multilevel"/>
    <w:tmpl w:val="00000010"/>
    <w:lvl w:ilvl="0">
      <w:start w:val="1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00000011"/>
    <w:multiLevelType w:val="multilevel"/>
    <w:tmpl w:val="00000011"/>
    <w:lvl w:ilvl="0">
      <w:start w:val="1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 w15:restartNumberingAfterBreak="0">
    <w:nsid w:val="00000012"/>
    <w:multiLevelType w:val="multilevel"/>
    <w:tmpl w:val="00000012"/>
    <w:lvl w:ilvl="0">
      <w:start w:val="1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00000013"/>
    <w:multiLevelType w:val="multilevel"/>
    <w:tmpl w:val="00000013"/>
    <w:lvl w:ilvl="0">
      <w:start w:val="1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00000014"/>
    <w:multiLevelType w:val="multilevel"/>
    <w:tmpl w:val="00000014"/>
    <w:lvl w:ilvl="0">
      <w:start w:val="2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00000015"/>
    <w:multiLevelType w:val="multilevel"/>
    <w:tmpl w:val="00000015"/>
    <w:lvl w:ilvl="0">
      <w:start w:val="2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00000016"/>
    <w:multiLevelType w:val="multilevel"/>
    <w:tmpl w:val="00000016"/>
    <w:lvl w:ilvl="0">
      <w:start w:val="2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00000017"/>
    <w:multiLevelType w:val="multilevel"/>
    <w:tmpl w:val="00000017"/>
    <w:lvl w:ilvl="0">
      <w:start w:val="2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00000018"/>
    <w:multiLevelType w:val="multilevel"/>
    <w:tmpl w:val="00000018"/>
    <w:lvl w:ilvl="0">
      <w:start w:val="2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 w15:restartNumberingAfterBreak="0">
    <w:nsid w:val="00000019"/>
    <w:multiLevelType w:val="multilevel"/>
    <w:tmpl w:val="00000019"/>
    <w:lvl w:ilvl="0">
      <w:start w:val="2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0000001A"/>
    <w:multiLevelType w:val="multilevel"/>
    <w:tmpl w:val="0000001A"/>
    <w:lvl w:ilvl="0">
      <w:start w:val="2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0000001B"/>
    <w:multiLevelType w:val="multilevel"/>
    <w:tmpl w:val="0000001B"/>
    <w:lvl w:ilvl="0">
      <w:start w:val="2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 w15:restartNumberingAfterBreak="0">
    <w:nsid w:val="0000001C"/>
    <w:multiLevelType w:val="multilevel"/>
    <w:tmpl w:val="0000001C"/>
    <w:lvl w:ilvl="0">
      <w:start w:val="2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 w15:restartNumberingAfterBreak="0">
    <w:nsid w:val="0000001D"/>
    <w:multiLevelType w:val="multilevel"/>
    <w:tmpl w:val="0000001D"/>
    <w:lvl w:ilvl="0">
      <w:start w:val="2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 w15:restartNumberingAfterBreak="0">
    <w:nsid w:val="0000001E"/>
    <w:multiLevelType w:val="multilevel"/>
    <w:tmpl w:val="0000001E"/>
    <w:lvl w:ilvl="0">
      <w:start w:val="3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 w15:restartNumberingAfterBreak="0">
    <w:nsid w:val="0000001F"/>
    <w:multiLevelType w:val="multilevel"/>
    <w:tmpl w:val="0000001F"/>
    <w:lvl w:ilvl="0">
      <w:start w:val="3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 w15:restartNumberingAfterBreak="0">
    <w:nsid w:val="00000020"/>
    <w:multiLevelType w:val="multilevel"/>
    <w:tmpl w:val="00000020"/>
    <w:lvl w:ilvl="0">
      <w:start w:val="3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 w15:restartNumberingAfterBreak="0">
    <w:nsid w:val="00000021"/>
    <w:multiLevelType w:val="multilevel"/>
    <w:tmpl w:val="00000021"/>
    <w:lvl w:ilvl="0">
      <w:start w:val="3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 w15:restartNumberingAfterBreak="0">
    <w:nsid w:val="00000022"/>
    <w:multiLevelType w:val="multilevel"/>
    <w:tmpl w:val="00000022"/>
    <w:lvl w:ilvl="0">
      <w:start w:val="3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 w15:restartNumberingAfterBreak="0">
    <w:nsid w:val="00000023"/>
    <w:multiLevelType w:val="multilevel"/>
    <w:tmpl w:val="00000023"/>
    <w:lvl w:ilvl="0">
      <w:start w:val="3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 w15:restartNumberingAfterBreak="0">
    <w:nsid w:val="00000024"/>
    <w:multiLevelType w:val="multilevel"/>
    <w:tmpl w:val="00000024"/>
    <w:lvl w:ilvl="0">
      <w:start w:val="3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 w15:restartNumberingAfterBreak="0">
    <w:nsid w:val="00000025"/>
    <w:multiLevelType w:val="multilevel"/>
    <w:tmpl w:val="00000025"/>
    <w:lvl w:ilvl="0">
      <w:start w:val="3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 w15:restartNumberingAfterBreak="0">
    <w:nsid w:val="00000026"/>
    <w:multiLevelType w:val="multilevel"/>
    <w:tmpl w:val="00000026"/>
    <w:lvl w:ilvl="0">
      <w:start w:val="3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 w15:restartNumberingAfterBreak="0">
    <w:nsid w:val="00000027"/>
    <w:multiLevelType w:val="multilevel"/>
    <w:tmpl w:val="00000027"/>
    <w:lvl w:ilvl="0">
      <w:start w:val="3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 w15:restartNumberingAfterBreak="0">
    <w:nsid w:val="00000028"/>
    <w:multiLevelType w:val="multilevel"/>
    <w:tmpl w:val="00000028"/>
    <w:lvl w:ilvl="0">
      <w:start w:val="4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 w15:restartNumberingAfterBreak="0">
    <w:nsid w:val="00000029"/>
    <w:multiLevelType w:val="multilevel"/>
    <w:tmpl w:val="00000029"/>
    <w:lvl w:ilvl="0">
      <w:start w:val="4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2357702D"/>
    <w:multiLevelType w:val="hybridMultilevel"/>
    <w:tmpl w:val="96F26A10"/>
    <w:lvl w:ilvl="0" w:tplc="04070015">
      <w:start w:val="1"/>
      <w:numFmt w:val="decimal"/>
      <w:lvlText w:val="(%1)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1"/>
    <w:rsid w:val="0006634A"/>
    <w:rsid w:val="001B4C81"/>
    <w:rsid w:val="001E4000"/>
    <w:rsid w:val="00366A8A"/>
    <w:rsid w:val="004C4C91"/>
    <w:rsid w:val="007C6BC2"/>
    <w:rsid w:val="00871777"/>
    <w:rsid w:val="008B580A"/>
    <w:rsid w:val="00993C33"/>
    <w:rsid w:val="009F36B6"/>
    <w:rsid w:val="00A25F02"/>
    <w:rsid w:val="00CA3159"/>
    <w:rsid w:val="00DC1591"/>
    <w:rsid w:val="00EE2FBE"/>
    <w:rsid w:val="00FB1506"/>
    <w:rsid w:val="00F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9F0B78"/>
  <w15:chartTrackingRefBased/>
  <w15:docId w15:val="{EB35213E-2947-491D-BA06-188BEE3F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FC09E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 instructions Rev. 1.2</dc:title>
  <dc:subject/>
  <dc:creator>Andreas Schumm</dc:creator>
  <cp:keywords/>
  <cp:lastModifiedBy>Andreas Schumm</cp:lastModifiedBy>
  <cp:revision>4</cp:revision>
  <cp:lastPrinted>2020-08-17T08:33:00Z</cp:lastPrinted>
  <dcterms:created xsi:type="dcterms:W3CDTF">2020-08-17T08:12:00Z</dcterms:created>
  <dcterms:modified xsi:type="dcterms:W3CDTF">2020-08-17T08:34:00Z</dcterms:modified>
</cp:coreProperties>
</file>